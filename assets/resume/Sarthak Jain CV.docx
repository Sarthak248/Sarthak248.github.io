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894E5" w14:textId="087EE817" w:rsidR="007B68F8" w:rsidRDefault="003B7BDA" w:rsidP="00431597">
      <w:pPr>
        <w:jc w:val="center"/>
        <w:rPr>
          <w:rFonts w:ascii="Calibri" w:hAnsi="Calibri"/>
          <w:b/>
          <w:sz w:val="22"/>
          <w:szCs w:val="22"/>
        </w:rPr>
      </w:pPr>
      <w:r w:rsidRPr="00162D25">
        <w:rPr>
          <w:rFonts w:ascii="Bahnschrift" w:hAnsi="Bahnschrift"/>
          <w:b/>
          <w:sz w:val="32"/>
          <w:szCs w:val="28"/>
        </w:rPr>
        <w:t>SARTHAK</w:t>
      </w:r>
      <w:r w:rsidR="00B32B13" w:rsidRPr="00162D25">
        <w:rPr>
          <w:rFonts w:ascii="Bahnschrift" w:hAnsi="Bahnschrift"/>
          <w:b/>
          <w:sz w:val="32"/>
          <w:szCs w:val="28"/>
        </w:rPr>
        <w:t xml:space="preserve"> JAIN</w:t>
      </w:r>
      <w:r w:rsidR="00E2289C">
        <w:rPr>
          <w:rFonts w:ascii="Bahnschrift" w:hAnsi="Bahnschrift"/>
          <w:b/>
          <w:sz w:val="32"/>
          <w:szCs w:val="28"/>
        </w:rPr>
        <w:t xml:space="preserve"> – Cover Letter</w:t>
      </w:r>
    </w:p>
    <w:p w14:paraId="4B3C4D50" w14:textId="5C37B3D1" w:rsidR="001B467D" w:rsidRPr="00126C8C" w:rsidRDefault="00162D25" w:rsidP="00126C8C">
      <w:pPr>
        <w:pStyle w:val="ListParagraph"/>
        <w:autoSpaceDE w:val="0"/>
        <w:autoSpaceDN w:val="0"/>
        <w:adjustRightInd w:val="0"/>
        <w:spacing w:after="120" w:line="276" w:lineRule="auto"/>
        <w:ind w:left="360"/>
        <w:rPr>
          <w:i/>
          <w:iCs/>
          <w:color w:val="000000"/>
        </w:rPr>
      </w:pPr>
      <w:r>
        <w:rPr>
          <w:i/>
          <w:iCs/>
          <w:color w:val="000000"/>
        </w:rPr>
        <w:t xml:space="preserve">Aspiring </w:t>
      </w:r>
      <w:r w:rsidR="004D3A0F">
        <w:rPr>
          <w:i/>
          <w:iCs/>
          <w:color w:val="000000"/>
        </w:rPr>
        <w:t xml:space="preserve">software engineer, eager </w:t>
      </w:r>
      <w:r>
        <w:rPr>
          <w:i/>
          <w:iCs/>
          <w:color w:val="000000"/>
        </w:rPr>
        <w:t xml:space="preserve">to learn cutting-edge technologies to tackle real-world challenges and </w:t>
      </w:r>
      <w:r w:rsidR="00246C3D">
        <w:rPr>
          <w:i/>
          <w:iCs/>
          <w:color w:val="000000"/>
        </w:rPr>
        <w:t>deliver</w:t>
      </w:r>
      <w:r w:rsidRPr="00126C8C">
        <w:rPr>
          <w:i/>
          <w:iCs/>
          <w:color w:val="000000"/>
        </w:rPr>
        <w:t xml:space="preserve"> meaningful solutions!</w:t>
      </w:r>
    </w:p>
    <w:p w14:paraId="636EC303" w14:textId="29704E50" w:rsidR="00333E34" w:rsidRPr="002C1A81" w:rsidRDefault="00162D25" w:rsidP="007B68F8">
      <w:pPr>
        <w:pBdr>
          <w:bottom w:val="single" w:sz="4" w:space="1" w:color="auto"/>
        </w:pBdr>
        <w:rPr>
          <w:rFonts w:ascii="Calibri" w:hAnsi="Calibri"/>
          <w:b/>
          <w:sz w:val="28"/>
          <w:szCs w:val="22"/>
        </w:rPr>
      </w:pPr>
      <w:r>
        <w:rPr>
          <w:rFonts w:ascii="Calibri" w:hAnsi="Calibri"/>
          <w:b/>
          <w:sz w:val="28"/>
          <w:szCs w:val="22"/>
        </w:rPr>
        <w:t>EDUCATION</w:t>
      </w:r>
    </w:p>
    <w:p w14:paraId="788E01FC" w14:textId="77777777" w:rsidR="00162D25" w:rsidRDefault="00162D25" w:rsidP="00B32B13">
      <w:pPr>
        <w:rPr>
          <w:rFonts w:asciiTheme="minorHAnsi" w:hAnsiTheme="minorHAnsi"/>
          <w:b/>
          <w:bCs/>
          <w:iCs/>
          <w:color w:val="000000" w:themeColor="text1"/>
          <w:szCs w:val="22"/>
        </w:rPr>
      </w:pPr>
      <w:r>
        <w:rPr>
          <w:rFonts w:asciiTheme="minorHAnsi" w:hAnsiTheme="minorHAnsi"/>
          <w:b/>
          <w:bCs/>
          <w:iCs/>
          <w:color w:val="000000" w:themeColor="text1"/>
          <w:szCs w:val="22"/>
        </w:rPr>
        <w:t xml:space="preserve">University of Western Ontario – Bachelor of Software Engineering </w:t>
      </w:r>
      <w:r>
        <w:rPr>
          <w:rFonts w:asciiTheme="minorHAnsi" w:hAnsiTheme="minorHAnsi"/>
          <w:b/>
          <w:bCs/>
          <w:iCs/>
          <w:color w:val="000000" w:themeColor="text1"/>
          <w:szCs w:val="22"/>
        </w:rPr>
        <w:tab/>
      </w:r>
      <w:r>
        <w:rPr>
          <w:rFonts w:asciiTheme="minorHAnsi" w:hAnsiTheme="minorHAnsi"/>
          <w:b/>
          <w:bCs/>
          <w:iCs/>
          <w:color w:val="000000" w:themeColor="text1"/>
          <w:szCs w:val="22"/>
        </w:rPr>
        <w:tab/>
      </w:r>
      <w:r>
        <w:rPr>
          <w:rFonts w:asciiTheme="minorHAnsi" w:hAnsiTheme="minorHAnsi"/>
          <w:b/>
          <w:bCs/>
          <w:iCs/>
          <w:color w:val="000000" w:themeColor="text1"/>
          <w:szCs w:val="22"/>
        </w:rPr>
        <w:tab/>
      </w:r>
      <w:r>
        <w:rPr>
          <w:rFonts w:asciiTheme="minorHAnsi" w:hAnsiTheme="minorHAnsi"/>
          <w:b/>
          <w:bCs/>
          <w:iCs/>
          <w:color w:val="000000" w:themeColor="text1"/>
          <w:szCs w:val="22"/>
        </w:rPr>
        <w:tab/>
        <w:t>(2022-26</w:t>
      </w:r>
      <w:r w:rsidRPr="00162D25">
        <w:rPr>
          <w:rFonts w:asciiTheme="minorHAnsi" w:hAnsiTheme="minorHAnsi"/>
          <w:b/>
          <w:bCs/>
          <w:iCs/>
          <w:color w:val="000000" w:themeColor="text1"/>
          <w:szCs w:val="22"/>
        </w:rPr>
        <w:t>)</w:t>
      </w:r>
    </w:p>
    <w:p w14:paraId="2CF79F67" w14:textId="079A6944" w:rsidR="00162D25" w:rsidRDefault="00162D25" w:rsidP="00162D25">
      <w:pPr>
        <w:pStyle w:val="ListParagraph"/>
        <w:numPr>
          <w:ilvl w:val="0"/>
          <w:numId w:val="49"/>
        </w:numPr>
        <w:rPr>
          <w:rFonts w:asciiTheme="minorHAnsi" w:hAnsiTheme="minorHAnsi"/>
          <w:iCs/>
          <w:color w:val="000000" w:themeColor="text1"/>
          <w:szCs w:val="22"/>
        </w:rPr>
      </w:pPr>
      <w:r w:rsidRPr="004D3A0F">
        <w:rPr>
          <w:rFonts w:asciiTheme="minorHAnsi" w:hAnsiTheme="minorHAnsi"/>
          <w:iCs/>
          <w:color w:val="000000" w:themeColor="text1"/>
          <w:szCs w:val="22"/>
        </w:rPr>
        <w:t xml:space="preserve">First year GPA </w:t>
      </w:r>
      <w:proofErr w:type="gramStart"/>
      <w:r w:rsidRPr="004D3A0F">
        <w:rPr>
          <w:rFonts w:asciiTheme="minorHAnsi" w:hAnsiTheme="minorHAnsi"/>
          <w:iCs/>
          <w:color w:val="000000" w:themeColor="text1"/>
          <w:szCs w:val="22"/>
        </w:rPr>
        <w:t>-  8.79</w:t>
      </w:r>
      <w:proofErr w:type="gramEnd"/>
      <w:r w:rsidRPr="004D3A0F">
        <w:rPr>
          <w:rFonts w:asciiTheme="minorHAnsi" w:hAnsiTheme="minorHAnsi"/>
          <w:iCs/>
          <w:color w:val="000000" w:themeColor="text1"/>
          <w:szCs w:val="22"/>
        </w:rPr>
        <w:t>/10</w:t>
      </w:r>
    </w:p>
    <w:p w14:paraId="49C4FDF0" w14:textId="0E3AF00E" w:rsidR="00E2289C" w:rsidRPr="004D3A0F" w:rsidRDefault="00E2289C" w:rsidP="00162D25">
      <w:pPr>
        <w:pStyle w:val="ListParagraph"/>
        <w:numPr>
          <w:ilvl w:val="0"/>
          <w:numId w:val="49"/>
        </w:numPr>
        <w:rPr>
          <w:rFonts w:asciiTheme="minorHAnsi" w:hAnsiTheme="minorHAnsi"/>
          <w:iCs/>
          <w:color w:val="000000" w:themeColor="text1"/>
          <w:szCs w:val="22"/>
        </w:rPr>
      </w:pPr>
      <w:r>
        <w:rPr>
          <w:rFonts w:asciiTheme="minorHAnsi" w:hAnsiTheme="minorHAnsi"/>
          <w:iCs/>
          <w:color w:val="000000" w:themeColor="text1"/>
          <w:szCs w:val="22"/>
        </w:rPr>
        <w:t>Relevant Courses – Programming Fundamentals (Java), Linear Algebra (</w:t>
      </w:r>
      <w:proofErr w:type="spellStart"/>
      <w:r>
        <w:rPr>
          <w:rFonts w:asciiTheme="minorHAnsi" w:hAnsiTheme="minorHAnsi"/>
          <w:iCs/>
          <w:color w:val="000000" w:themeColor="text1"/>
          <w:szCs w:val="22"/>
        </w:rPr>
        <w:t>Matlab</w:t>
      </w:r>
      <w:proofErr w:type="spellEnd"/>
      <w:r>
        <w:rPr>
          <w:rFonts w:asciiTheme="minorHAnsi" w:hAnsiTheme="minorHAnsi"/>
          <w:iCs/>
          <w:color w:val="000000" w:themeColor="text1"/>
          <w:szCs w:val="22"/>
        </w:rPr>
        <w:t>)</w:t>
      </w:r>
    </w:p>
    <w:p w14:paraId="3BD264F8" w14:textId="6E41E10D" w:rsidR="00162D25" w:rsidRPr="004D3A0F" w:rsidRDefault="00162D25" w:rsidP="00162D25">
      <w:pPr>
        <w:pStyle w:val="ListParagraph"/>
        <w:numPr>
          <w:ilvl w:val="0"/>
          <w:numId w:val="49"/>
        </w:numPr>
        <w:rPr>
          <w:rFonts w:asciiTheme="minorHAnsi" w:hAnsiTheme="minorHAnsi"/>
          <w:iCs/>
          <w:color w:val="000000" w:themeColor="text1"/>
          <w:szCs w:val="22"/>
        </w:rPr>
      </w:pPr>
      <w:r w:rsidRPr="004D3A0F">
        <w:rPr>
          <w:rFonts w:asciiTheme="minorHAnsi" w:hAnsiTheme="minorHAnsi"/>
          <w:iCs/>
          <w:color w:val="000000" w:themeColor="text1"/>
          <w:szCs w:val="22"/>
        </w:rPr>
        <w:t xml:space="preserve">Activities – Basketball Intramurals, </w:t>
      </w:r>
      <w:proofErr w:type="spellStart"/>
      <w:r w:rsidRPr="004D3A0F">
        <w:rPr>
          <w:rFonts w:asciiTheme="minorHAnsi" w:hAnsiTheme="minorHAnsi"/>
          <w:iCs/>
          <w:color w:val="000000" w:themeColor="text1"/>
          <w:szCs w:val="22"/>
        </w:rPr>
        <w:t>Sunstang</w:t>
      </w:r>
      <w:proofErr w:type="spellEnd"/>
      <w:r w:rsidRPr="004D3A0F">
        <w:rPr>
          <w:rFonts w:asciiTheme="minorHAnsi" w:hAnsiTheme="minorHAnsi"/>
          <w:iCs/>
          <w:color w:val="000000" w:themeColor="text1"/>
          <w:szCs w:val="22"/>
        </w:rPr>
        <w:t xml:space="preserve"> Solar Car club member, Western Rec</w:t>
      </w:r>
    </w:p>
    <w:p w14:paraId="22C2F78C" w14:textId="5BCD21F7" w:rsidR="00162D25" w:rsidRDefault="00162D25" w:rsidP="00162D25">
      <w:pPr>
        <w:rPr>
          <w:rFonts w:asciiTheme="minorHAnsi" w:hAnsiTheme="minorHAnsi"/>
          <w:b/>
          <w:bCs/>
          <w:iCs/>
          <w:color w:val="000000" w:themeColor="text1"/>
          <w:szCs w:val="22"/>
        </w:rPr>
      </w:pPr>
      <w:r>
        <w:rPr>
          <w:rFonts w:asciiTheme="minorHAnsi" w:hAnsiTheme="minorHAnsi"/>
          <w:b/>
          <w:bCs/>
          <w:iCs/>
          <w:color w:val="000000" w:themeColor="text1"/>
          <w:szCs w:val="22"/>
        </w:rPr>
        <w:t>Earl Haig Secondary School – Ontario Secondary School Di</w:t>
      </w:r>
      <w:r w:rsidRPr="00162D25">
        <w:rPr>
          <w:rFonts w:asciiTheme="minorHAnsi" w:hAnsiTheme="minorHAnsi"/>
          <w:b/>
          <w:bCs/>
          <w:iCs/>
          <w:color w:val="000000" w:themeColor="text1"/>
          <w:szCs w:val="22"/>
        </w:rPr>
        <w:t>p</w:t>
      </w:r>
      <w:r>
        <w:rPr>
          <w:rFonts w:asciiTheme="minorHAnsi" w:hAnsiTheme="minorHAnsi"/>
          <w:b/>
          <w:bCs/>
          <w:iCs/>
          <w:color w:val="000000" w:themeColor="text1"/>
          <w:szCs w:val="22"/>
        </w:rPr>
        <w:t>loma</w:t>
      </w:r>
      <w:r>
        <w:rPr>
          <w:rFonts w:asciiTheme="minorHAnsi" w:hAnsiTheme="minorHAnsi"/>
          <w:b/>
          <w:bCs/>
          <w:iCs/>
          <w:color w:val="000000" w:themeColor="text1"/>
          <w:szCs w:val="22"/>
        </w:rPr>
        <w:tab/>
      </w:r>
      <w:r>
        <w:rPr>
          <w:rFonts w:asciiTheme="minorHAnsi" w:hAnsiTheme="minorHAnsi"/>
          <w:b/>
          <w:bCs/>
          <w:iCs/>
          <w:color w:val="000000" w:themeColor="text1"/>
          <w:szCs w:val="22"/>
        </w:rPr>
        <w:tab/>
      </w:r>
      <w:r>
        <w:rPr>
          <w:rFonts w:asciiTheme="minorHAnsi" w:hAnsiTheme="minorHAnsi"/>
          <w:b/>
          <w:bCs/>
          <w:iCs/>
          <w:color w:val="000000" w:themeColor="text1"/>
          <w:szCs w:val="22"/>
        </w:rPr>
        <w:tab/>
      </w:r>
      <w:r>
        <w:rPr>
          <w:rFonts w:asciiTheme="minorHAnsi" w:hAnsiTheme="minorHAnsi"/>
          <w:b/>
          <w:bCs/>
          <w:iCs/>
          <w:color w:val="000000" w:themeColor="text1"/>
          <w:szCs w:val="22"/>
        </w:rPr>
        <w:tab/>
      </w:r>
      <w:r>
        <w:rPr>
          <w:rFonts w:asciiTheme="minorHAnsi" w:hAnsiTheme="minorHAnsi"/>
          <w:b/>
          <w:bCs/>
          <w:iCs/>
          <w:color w:val="000000" w:themeColor="text1"/>
          <w:szCs w:val="22"/>
        </w:rPr>
        <w:tab/>
        <w:t>(2020-22</w:t>
      </w:r>
      <w:r w:rsidRPr="00162D25">
        <w:rPr>
          <w:rFonts w:asciiTheme="minorHAnsi" w:hAnsiTheme="minorHAnsi"/>
          <w:b/>
          <w:bCs/>
          <w:iCs/>
          <w:color w:val="000000" w:themeColor="text1"/>
          <w:szCs w:val="22"/>
        </w:rPr>
        <w:t>)</w:t>
      </w:r>
    </w:p>
    <w:p w14:paraId="4F46D73B" w14:textId="0617F539" w:rsidR="00162D25" w:rsidRDefault="00162D25" w:rsidP="00162D25">
      <w:pPr>
        <w:pStyle w:val="ListParagraph"/>
        <w:numPr>
          <w:ilvl w:val="0"/>
          <w:numId w:val="49"/>
        </w:numPr>
        <w:rPr>
          <w:rFonts w:asciiTheme="minorHAnsi" w:hAnsiTheme="minorHAnsi"/>
          <w:iCs/>
          <w:color w:val="000000" w:themeColor="text1"/>
          <w:szCs w:val="22"/>
        </w:rPr>
      </w:pPr>
      <w:r w:rsidRPr="004D3A0F">
        <w:rPr>
          <w:rFonts w:asciiTheme="minorHAnsi" w:hAnsiTheme="minorHAnsi"/>
          <w:iCs/>
          <w:color w:val="000000" w:themeColor="text1"/>
          <w:szCs w:val="22"/>
        </w:rPr>
        <w:t>12</w:t>
      </w:r>
      <w:r w:rsidRPr="004D3A0F">
        <w:rPr>
          <w:rFonts w:asciiTheme="minorHAnsi" w:hAnsiTheme="minorHAnsi"/>
          <w:iCs/>
          <w:color w:val="000000" w:themeColor="text1"/>
          <w:szCs w:val="22"/>
          <w:vertAlign w:val="superscript"/>
        </w:rPr>
        <w:t>th</w:t>
      </w:r>
      <w:r w:rsidRPr="004D3A0F">
        <w:rPr>
          <w:rFonts w:asciiTheme="minorHAnsi" w:hAnsiTheme="minorHAnsi"/>
          <w:iCs/>
          <w:color w:val="000000" w:themeColor="text1"/>
          <w:szCs w:val="22"/>
        </w:rPr>
        <w:t xml:space="preserve"> Grade Average – 93</w:t>
      </w:r>
      <w:proofErr w:type="gramStart"/>
      <w:r w:rsidRPr="004D3A0F">
        <w:rPr>
          <w:rFonts w:asciiTheme="minorHAnsi" w:hAnsiTheme="minorHAnsi"/>
          <w:iCs/>
          <w:color w:val="000000" w:themeColor="text1"/>
          <w:szCs w:val="22"/>
        </w:rPr>
        <w:t>% ,</w:t>
      </w:r>
      <w:proofErr w:type="gramEnd"/>
      <w:r w:rsidRPr="004D3A0F">
        <w:rPr>
          <w:rFonts w:asciiTheme="minorHAnsi" w:hAnsiTheme="minorHAnsi"/>
          <w:iCs/>
          <w:color w:val="000000" w:themeColor="text1"/>
          <w:szCs w:val="22"/>
        </w:rPr>
        <w:t xml:space="preserve"> 100% in Calculus and Programming</w:t>
      </w:r>
    </w:p>
    <w:p w14:paraId="60273EA8" w14:textId="055BC264" w:rsidR="00E2289C" w:rsidRPr="004D3A0F" w:rsidRDefault="00E2289C" w:rsidP="00162D25">
      <w:pPr>
        <w:pStyle w:val="ListParagraph"/>
        <w:numPr>
          <w:ilvl w:val="0"/>
          <w:numId w:val="49"/>
        </w:numPr>
        <w:rPr>
          <w:rFonts w:asciiTheme="minorHAnsi" w:hAnsiTheme="minorHAnsi"/>
          <w:iCs/>
          <w:color w:val="000000" w:themeColor="text1"/>
          <w:szCs w:val="22"/>
        </w:rPr>
      </w:pPr>
      <w:r>
        <w:rPr>
          <w:rFonts w:asciiTheme="minorHAnsi" w:hAnsiTheme="minorHAnsi"/>
          <w:iCs/>
          <w:color w:val="000000" w:themeColor="text1"/>
          <w:szCs w:val="22"/>
        </w:rPr>
        <w:t>Relevant Courses – Introduction to Programming (C++), Mathematics of Data Management, Financial Principles – Investments, Accounting and More</w:t>
      </w:r>
    </w:p>
    <w:p w14:paraId="0FF80F8E" w14:textId="2B5C0B8A" w:rsidR="00A52FA5" w:rsidRDefault="00162D25" w:rsidP="00A52FA5">
      <w:pPr>
        <w:pStyle w:val="ListParagraph"/>
        <w:numPr>
          <w:ilvl w:val="0"/>
          <w:numId w:val="49"/>
        </w:numPr>
        <w:rPr>
          <w:rFonts w:asciiTheme="minorHAnsi" w:hAnsiTheme="minorHAnsi"/>
          <w:b/>
          <w:bCs/>
          <w:iCs/>
          <w:color w:val="000000" w:themeColor="text1"/>
          <w:szCs w:val="22"/>
        </w:rPr>
      </w:pPr>
      <w:r w:rsidRPr="004D3A0F">
        <w:rPr>
          <w:rFonts w:asciiTheme="minorHAnsi" w:hAnsiTheme="minorHAnsi"/>
          <w:iCs/>
          <w:color w:val="000000" w:themeColor="text1"/>
          <w:szCs w:val="22"/>
        </w:rPr>
        <w:t xml:space="preserve">Activities – </w:t>
      </w:r>
      <w:r w:rsidR="00A52FA5" w:rsidRPr="004D3A0F">
        <w:rPr>
          <w:rFonts w:asciiTheme="minorHAnsi" w:hAnsiTheme="minorHAnsi"/>
          <w:iCs/>
          <w:color w:val="000000" w:themeColor="text1"/>
          <w:szCs w:val="22"/>
        </w:rPr>
        <w:t>Earl Haig chess club and Earl Haig programming club member</w:t>
      </w:r>
      <w:r w:rsidR="00A52FA5">
        <w:rPr>
          <w:rFonts w:asciiTheme="minorHAnsi" w:hAnsiTheme="minorHAnsi"/>
          <w:b/>
          <w:bCs/>
          <w:iCs/>
          <w:color w:val="000000" w:themeColor="text1"/>
          <w:szCs w:val="22"/>
        </w:rPr>
        <w:br/>
      </w:r>
    </w:p>
    <w:p w14:paraId="792C536E" w14:textId="31D2CA92" w:rsidR="00A52FA5" w:rsidRPr="00A52FA5" w:rsidRDefault="00A52FA5" w:rsidP="00A52FA5">
      <w:pPr>
        <w:pBdr>
          <w:bottom w:val="single" w:sz="4" w:space="1" w:color="auto"/>
        </w:pBdr>
        <w:rPr>
          <w:rFonts w:ascii="Calibri" w:hAnsi="Calibri"/>
          <w:b/>
          <w:sz w:val="28"/>
          <w:szCs w:val="22"/>
        </w:rPr>
      </w:pPr>
      <w:r>
        <w:rPr>
          <w:rFonts w:ascii="Calibri" w:hAnsi="Calibri"/>
          <w:b/>
          <w:sz w:val="28"/>
          <w:szCs w:val="22"/>
        </w:rPr>
        <w:t>WORK EX</w:t>
      </w:r>
      <w:r w:rsidRPr="00A52FA5">
        <w:rPr>
          <w:rFonts w:ascii="Calibri" w:hAnsi="Calibri"/>
          <w:b/>
          <w:bCs/>
          <w:iCs/>
          <w:sz w:val="28"/>
          <w:szCs w:val="22"/>
        </w:rPr>
        <w:t>PERIENCE</w:t>
      </w:r>
    </w:p>
    <w:p w14:paraId="58184151" w14:textId="25496B96" w:rsidR="00F441D8" w:rsidRDefault="00A52FA5" w:rsidP="00B32B13">
      <w:pPr>
        <w:rPr>
          <w:rFonts w:asciiTheme="minorHAnsi" w:hAnsiTheme="minorHAnsi"/>
          <w:b/>
          <w:bCs/>
          <w:iCs/>
          <w:color w:val="000000" w:themeColor="text1"/>
          <w:szCs w:val="22"/>
        </w:rPr>
      </w:pPr>
      <w:proofErr w:type="spellStart"/>
      <w:r>
        <w:rPr>
          <w:rFonts w:asciiTheme="minorHAnsi" w:hAnsiTheme="minorHAnsi"/>
          <w:b/>
          <w:bCs/>
          <w:iCs/>
          <w:color w:val="000000" w:themeColor="text1"/>
          <w:szCs w:val="22"/>
        </w:rPr>
        <w:t>OmniCard</w:t>
      </w:r>
      <w:proofErr w:type="spellEnd"/>
      <w:r>
        <w:rPr>
          <w:rFonts w:asciiTheme="minorHAnsi" w:hAnsiTheme="minorHAnsi"/>
          <w:b/>
          <w:bCs/>
          <w:iCs/>
          <w:color w:val="000000" w:themeColor="text1"/>
          <w:szCs w:val="22"/>
        </w:rPr>
        <w:t xml:space="preserve"> Financial Services, Noida, Uttar </w:t>
      </w:r>
      <w:r w:rsidRPr="00162D25">
        <w:rPr>
          <w:rFonts w:asciiTheme="minorHAnsi" w:hAnsiTheme="minorHAnsi"/>
          <w:b/>
          <w:bCs/>
          <w:iCs/>
          <w:color w:val="000000" w:themeColor="text1"/>
          <w:szCs w:val="22"/>
        </w:rPr>
        <w:t>P</w:t>
      </w:r>
      <w:r>
        <w:rPr>
          <w:rFonts w:asciiTheme="minorHAnsi" w:hAnsiTheme="minorHAnsi"/>
          <w:b/>
          <w:bCs/>
          <w:iCs/>
          <w:color w:val="000000" w:themeColor="text1"/>
          <w:szCs w:val="22"/>
        </w:rPr>
        <w:t>radesh, India</w:t>
      </w:r>
      <w:r>
        <w:rPr>
          <w:rFonts w:asciiTheme="minorHAnsi" w:hAnsiTheme="minorHAnsi"/>
          <w:b/>
          <w:bCs/>
          <w:iCs/>
          <w:color w:val="000000" w:themeColor="text1"/>
          <w:szCs w:val="22"/>
        </w:rPr>
        <w:tab/>
      </w:r>
      <w:r>
        <w:rPr>
          <w:rFonts w:asciiTheme="minorHAnsi" w:hAnsiTheme="minorHAnsi"/>
          <w:b/>
          <w:bCs/>
          <w:iCs/>
          <w:color w:val="000000" w:themeColor="text1"/>
          <w:szCs w:val="22"/>
        </w:rPr>
        <w:tab/>
      </w:r>
      <w:r>
        <w:rPr>
          <w:rFonts w:asciiTheme="minorHAnsi" w:hAnsiTheme="minorHAnsi"/>
          <w:b/>
          <w:bCs/>
          <w:iCs/>
          <w:color w:val="000000" w:themeColor="text1"/>
          <w:szCs w:val="22"/>
        </w:rPr>
        <w:tab/>
      </w:r>
      <w:r>
        <w:rPr>
          <w:rFonts w:asciiTheme="minorHAnsi" w:hAnsiTheme="minorHAnsi"/>
          <w:b/>
          <w:bCs/>
          <w:iCs/>
          <w:color w:val="000000" w:themeColor="text1"/>
          <w:szCs w:val="22"/>
        </w:rPr>
        <w:tab/>
      </w:r>
      <w:proofErr w:type="gramStart"/>
      <w:r w:rsidR="006411E3">
        <w:rPr>
          <w:rFonts w:asciiTheme="minorHAnsi" w:hAnsiTheme="minorHAnsi"/>
          <w:b/>
          <w:bCs/>
          <w:iCs/>
          <w:color w:val="000000" w:themeColor="text1"/>
          <w:szCs w:val="22"/>
        </w:rPr>
        <w:tab/>
        <w:t xml:space="preserve">  </w:t>
      </w:r>
      <w:r>
        <w:rPr>
          <w:rFonts w:asciiTheme="minorHAnsi" w:hAnsiTheme="minorHAnsi"/>
          <w:b/>
          <w:bCs/>
          <w:iCs/>
          <w:color w:val="000000" w:themeColor="text1"/>
          <w:szCs w:val="22"/>
        </w:rPr>
        <w:t>(</w:t>
      </w:r>
      <w:proofErr w:type="gramEnd"/>
      <w:r>
        <w:rPr>
          <w:rFonts w:asciiTheme="minorHAnsi" w:hAnsiTheme="minorHAnsi"/>
          <w:b/>
          <w:bCs/>
          <w:iCs/>
          <w:color w:val="000000" w:themeColor="text1"/>
          <w:szCs w:val="22"/>
        </w:rPr>
        <w:t>May</w:t>
      </w:r>
      <w:r w:rsidR="004D3A0F">
        <w:rPr>
          <w:rFonts w:asciiTheme="minorHAnsi" w:hAnsiTheme="minorHAnsi"/>
          <w:b/>
          <w:bCs/>
          <w:iCs/>
          <w:color w:val="000000" w:themeColor="text1"/>
          <w:szCs w:val="22"/>
        </w:rPr>
        <w:t xml:space="preserve"> </w:t>
      </w:r>
      <w:r>
        <w:rPr>
          <w:rFonts w:asciiTheme="minorHAnsi" w:hAnsiTheme="minorHAnsi"/>
          <w:b/>
          <w:bCs/>
          <w:iCs/>
          <w:color w:val="000000" w:themeColor="text1"/>
          <w:szCs w:val="22"/>
        </w:rPr>
        <w:t>-</w:t>
      </w:r>
      <w:r w:rsidR="004D3A0F">
        <w:rPr>
          <w:rFonts w:asciiTheme="minorHAnsi" w:hAnsiTheme="minorHAnsi"/>
          <w:b/>
          <w:bCs/>
          <w:iCs/>
          <w:color w:val="000000" w:themeColor="text1"/>
          <w:szCs w:val="22"/>
        </w:rPr>
        <w:t xml:space="preserve"> </w:t>
      </w:r>
      <w:r>
        <w:rPr>
          <w:rFonts w:asciiTheme="minorHAnsi" w:hAnsiTheme="minorHAnsi"/>
          <w:b/>
          <w:bCs/>
          <w:iCs/>
          <w:color w:val="000000" w:themeColor="text1"/>
          <w:szCs w:val="22"/>
        </w:rPr>
        <w:t>Se</w:t>
      </w:r>
      <w:r w:rsidRPr="00162D25">
        <w:rPr>
          <w:rFonts w:asciiTheme="minorHAnsi" w:hAnsiTheme="minorHAnsi"/>
          <w:b/>
          <w:bCs/>
          <w:iCs/>
          <w:color w:val="000000" w:themeColor="text1"/>
          <w:szCs w:val="22"/>
        </w:rPr>
        <w:t>p</w:t>
      </w:r>
      <w:r w:rsidR="006411E3">
        <w:rPr>
          <w:rFonts w:asciiTheme="minorHAnsi" w:hAnsiTheme="minorHAnsi"/>
          <w:b/>
          <w:bCs/>
          <w:iCs/>
          <w:color w:val="000000" w:themeColor="text1"/>
          <w:szCs w:val="22"/>
        </w:rPr>
        <w:t xml:space="preserve"> 2023</w:t>
      </w:r>
      <w:r w:rsidRPr="00162D25">
        <w:rPr>
          <w:rFonts w:asciiTheme="minorHAnsi" w:hAnsiTheme="minorHAnsi"/>
          <w:b/>
          <w:bCs/>
          <w:iCs/>
          <w:color w:val="000000" w:themeColor="text1"/>
          <w:szCs w:val="22"/>
        </w:rPr>
        <w:t>)</w:t>
      </w:r>
    </w:p>
    <w:p w14:paraId="028454CC" w14:textId="688240F9" w:rsidR="00EF101E" w:rsidRPr="00F441D8" w:rsidRDefault="006411E3" w:rsidP="00F441D8">
      <w:pPr>
        <w:pStyle w:val="BodyText2"/>
        <w:spacing w:line="276" w:lineRule="auto"/>
        <w:rPr>
          <w:rFonts w:ascii="Calibri" w:hAnsi="Calibri"/>
          <w:i/>
          <w:sz w:val="24"/>
          <w:szCs w:val="22"/>
        </w:rPr>
      </w:pPr>
      <w:r>
        <w:rPr>
          <w:rFonts w:ascii="Calibri" w:hAnsi="Calibri"/>
          <w:i/>
          <w:sz w:val="24"/>
          <w:szCs w:val="22"/>
        </w:rPr>
        <w:t>I</w:t>
      </w:r>
      <w:r w:rsidR="00F441D8">
        <w:rPr>
          <w:rFonts w:ascii="Calibri" w:hAnsi="Calibri"/>
          <w:i/>
          <w:sz w:val="24"/>
          <w:szCs w:val="22"/>
        </w:rPr>
        <w:t xml:space="preserve">nterned as a </w:t>
      </w:r>
      <w:proofErr w:type="gramStart"/>
      <w:r w:rsidR="00F441D8">
        <w:rPr>
          <w:rFonts w:ascii="Calibri" w:hAnsi="Calibri"/>
          <w:i/>
          <w:sz w:val="24"/>
          <w:szCs w:val="22"/>
        </w:rPr>
        <w:t>Back End</w:t>
      </w:r>
      <w:proofErr w:type="gramEnd"/>
      <w:r w:rsidR="00F441D8">
        <w:rPr>
          <w:rFonts w:ascii="Calibri" w:hAnsi="Calibri"/>
          <w:i/>
          <w:sz w:val="24"/>
          <w:szCs w:val="22"/>
        </w:rPr>
        <w:t xml:space="preserve"> Develo</w:t>
      </w:r>
      <w:r w:rsidRPr="006411E3">
        <w:rPr>
          <w:rFonts w:ascii="Calibri" w:hAnsi="Calibri"/>
          <w:i/>
          <w:sz w:val="24"/>
          <w:szCs w:val="22"/>
        </w:rPr>
        <w:t>p</w:t>
      </w:r>
      <w:r>
        <w:rPr>
          <w:rFonts w:ascii="Calibri" w:hAnsi="Calibri"/>
          <w:i/>
          <w:sz w:val="24"/>
          <w:szCs w:val="22"/>
        </w:rPr>
        <w:t>er</w:t>
      </w:r>
      <w:r w:rsidR="00F26B03">
        <w:rPr>
          <w:rFonts w:asciiTheme="minorHAnsi" w:hAnsiTheme="minorHAnsi"/>
          <w:i/>
          <w:color w:val="000000" w:themeColor="text1"/>
          <w:szCs w:val="22"/>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40"/>
      </w:tblGrid>
      <w:tr w:rsidR="00EF101E" w14:paraId="3A891025" w14:textId="77777777" w:rsidTr="006411E3">
        <w:trPr>
          <w:trHeight w:val="268"/>
        </w:trPr>
        <w:tc>
          <w:tcPr>
            <w:tcW w:w="5000" w:type="pct"/>
            <w:tcBorders>
              <w:top w:val="nil"/>
              <w:left w:val="nil"/>
              <w:bottom w:val="nil"/>
              <w:right w:val="nil"/>
            </w:tcBorders>
            <w:hideMark/>
          </w:tcPr>
          <w:p w14:paraId="6B00B04A" w14:textId="24451104" w:rsidR="00EF101E" w:rsidRDefault="00F20BF0" w:rsidP="00F26B03">
            <w:pPr>
              <w:pStyle w:val="BodyText2"/>
              <w:numPr>
                <w:ilvl w:val="0"/>
                <w:numId w:val="35"/>
              </w:numPr>
              <w:spacing w:line="276" w:lineRule="auto"/>
              <w:rPr>
                <w:rFonts w:ascii="Calibri" w:hAnsi="Calibri"/>
                <w:bCs w:val="0"/>
                <w:iCs w:val="0"/>
                <w:color w:val="000000" w:themeColor="text1"/>
                <w:sz w:val="24"/>
                <w:szCs w:val="22"/>
              </w:rPr>
            </w:pPr>
            <w:r w:rsidRPr="00F20BF0">
              <w:rPr>
                <w:rFonts w:ascii="Calibri" w:hAnsi="Calibri"/>
                <w:bCs w:val="0"/>
                <w:iCs w:val="0"/>
                <w:color w:val="000000" w:themeColor="text1"/>
                <w:sz w:val="24"/>
                <w:szCs w:val="22"/>
              </w:rPr>
              <w:t> Interned at a fin-tech start up that provides a bank-independent payment platform with over a million users and around 1M+ daily transactions.</w:t>
            </w:r>
            <w:r w:rsidR="00E2289C">
              <w:rPr>
                <w:rFonts w:ascii="Calibri" w:hAnsi="Calibri"/>
                <w:bCs w:val="0"/>
                <w:iCs w:val="0"/>
                <w:color w:val="000000" w:themeColor="text1"/>
                <w:sz w:val="24"/>
                <w:szCs w:val="22"/>
              </w:rPr>
              <w:t xml:space="preserve"> Covers all Payment functionalities including Scan and Pay, UPI, Enterprise solutions, Mobile Recharges, DTH recharge as well as a </w:t>
            </w:r>
            <w:proofErr w:type="spellStart"/>
            <w:r w:rsidR="00E2289C">
              <w:rPr>
                <w:rFonts w:ascii="Calibri" w:hAnsi="Calibri"/>
                <w:bCs w:val="0"/>
                <w:iCs w:val="0"/>
                <w:color w:val="000000" w:themeColor="text1"/>
                <w:sz w:val="24"/>
                <w:szCs w:val="22"/>
              </w:rPr>
              <w:t>KeyChain</w:t>
            </w:r>
            <w:proofErr w:type="spellEnd"/>
            <w:r w:rsidR="00E2289C">
              <w:rPr>
                <w:rFonts w:ascii="Calibri" w:hAnsi="Calibri"/>
                <w:bCs w:val="0"/>
                <w:iCs w:val="0"/>
                <w:color w:val="000000" w:themeColor="text1"/>
                <w:sz w:val="24"/>
                <w:szCs w:val="22"/>
              </w:rPr>
              <w:t xml:space="preserve"> functionality.</w:t>
            </w:r>
          </w:p>
          <w:p w14:paraId="2A018B2E" w14:textId="10F4A41A" w:rsidR="00F20BF0" w:rsidRDefault="00F20BF0" w:rsidP="00F26B03">
            <w:pPr>
              <w:pStyle w:val="BodyText2"/>
              <w:numPr>
                <w:ilvl w:val="0"/>
                <w:numId w:val="35"/>
              </w:numPr>
              <w:spacing w:line="276" w:lineRule="auto"/>
              <w:rPr>
                <w:rFonts w:ascii="Calibri" w:hAnsi="Calibri"/>
                <w:bCs w:val="0"/>
                <w:iCs w:val="0"/>
                <w:color w:val="000000" w:themeColor="text1"/>
                <w:sz w:val="24"/>
                <w:szCs w:val="22"/>
              </w:rPr>
            </w:pPr>
            <w:r w:rsidRPr="00F20BF0">
              <w:rPr>
                <w:rFonts w:ascii="Calibri" w:hAnsi="Calibri"/>
                <w:bCs w:val="0"/>
                <w:iCs w:val="0"/>
                <w:color w:val="000000" w:themeColor="text1"/>
                <w:sz w:val="24"/>
                <w:szCs w:val="22"/>
              </w:rPr>
              <w:t>Designed and implemented a spring boot project that serves as a robust Enterprise M</w:t>
            </w:r>
            <w:r>
              <w:rPr>
                <w:rFonts w:ascii="Calibri" w:hAnsi="Calibri"/>
                <w:bCs w:val="0"/>
                <w:iCs w:val="0"/>
                <w:color w:val="000000" w:themeColor="text1"/>
                <w:sz w:val="24"/>
                <w:szCs w:val="22"/>
              </w:rPr>
              <w:t xml:space="preserve">gmt. </w:t>
            </w:r>
            <w:r w:rsidRPr="00F20BF0">
              <w:rPr>
                <w:rFonts w:ascii="Calibri" w:hAnsi="Calibri"/>
                <w:bCs w:val="0"/>
                <w:iCs w:val="0"/>
                <w:color w:val="000000" w:themeColor="text1"/>
                <w:sz w:val="24"/>
                <w:szCs w:val="22"/>
              </w:rPr>
              <w:t xml:space="preserve">System, </w:t>
            </w:r>
            <w:r w:rsidR="00E2289C">
              <w:rPr>
                <w:rFonts w:ascii="Calibri" w:hAnsi="Calibri"/>
                <w:bCs w:val="0"/>
                <w:iCs w:val="0"/>
                <w:color w:val="000000" w:themeColor="text1"/>
                <w:sz w:val="24"/>
                <w:szCs w:val="22"/>
              </w:rPr>
              <w:t xml:space="preserve">that simulates a similar user experience to that of the actual product by </w:t>
            </w:r>
            <w:proofErr w:type="spellStart"/>
            <w:r w:rsidR="00E2289C">
              <w:rPr>
                <w:rFonts w:ascii="Calibri" w:hAnsi="Calibri"/>
                <w:bCs w:val="0"/>
                <w:iCs w:val="0"/>
                <w:color w:val="000000" w:themeColor="text1"/>
                <w:sz w:val="24"/>
                <w:szCs w:val="22"/>
              </w:rPr>
              <w:t>OmniCard</w:t>
            </w:r>
            <w:proofErr w:type="spellEnd"/>
            <w:r w:rsidR="00E2289C">
              <w:rPr>
                <w:rFonts w:ascii="Calibri" w:hAnsi="Calibri"/>
                <w:bCs w:val="0"/>
                <w:iCs w:val="0"/>
                <w:color w:val="000000" w:themeColor="text1"/>
                <w:sz w:val="24"/>
                <w:szCs w:val="22"/>
              </w:rPr>
              <w:t xml:space="preserve">. The project </w:t>
            </w:r>
            <w:r w:rsidRPr="00F20BF0">
              <w:rPr>
                <w:rFonts w:ascii="Calibri" w:hAnsi="Calibri"/>
                <w:bCs w:val="0"/>
                <w:iCs w:val="0"/>
                <w:color w:val="000000" w:themeColor="text1"/>
                <w:sz w:val="24"/>
                <w:szCs w:val="22"/>
              </w:rPr>
              <w:t>provid</w:t>
            </w:r>
            <w:r w:rsidR="00E2289C">
              <w:rPr>
                <w:rFonts w:ascii="Calibri" w:hAnsi="Calibri"/>
                <w:bCs w:val="0"/>
                <w:iCs w:val="0"/>
                <w:color w:val="000000" w:themeColor="text1"/>
                <w:sz w:val="24"/>
                <w:szCs w:val="22"/>
              </w:rPr>
              <w:t>es</w:t>
            </w:r>
            <w:r w:rsidRPr="00F20BF0">
              <w:rPr>
                <w:rFonts w:ascii="Calibri" w:hAnsi="Calibri"/>
                <w:bCs w:val="0"/>
                <w:iCs w:val="0"/>
                <w:color w:val="000000" w:themeColor="text1"/>
                <w:sz w:val="24"/>
                <w:szCs w:val="22"/>
              </w:rPr>
              <w:t xml:space="preserve"> RESTful APIs to perform CRUD operations.</w:t>
            </w:r>
            <w:r w:rsidR="00E2289C">
              <w:rPr>
                <w:rFonts w:ascii="Calibri" w:hAnsi="Calibri"/>
                <w:bCs w:val="0"/>
                <w:iCs w:val="0"/>
                <w:color w:val="000000" w:themeColor="text1"/>
                <w:sz w:val="24"/>
                <w:szCs w:val="22"/>
              </w:rPr>
              <w:t xml:space="preserve"> It d</w:t>
            </w:r>
            <w:r w:rsidR="00F33D90">
              <w:rPr>
                <w:rFonts w:ascii="Calibri" w:hAnsi="Calibri"/>
                <w:bCs w:val="0"/>
                <w:iCs w:val="0"/>
                <w:color w:val="000000" w:themeColor="text1"/>
                <w:sz w:val="24"/>
                <w:szCs w:val="22"/>
              </w:rPr>
              <w:t xml:space="preserve">emonstrates robust implementation of the Controller, Service, Repository and DTO architecture. </w:t>
            </w:r>
            <w:r>
              <w:rPr>
                <w:rFonts w:ascii="Calibri" w:hAnsi="Calibri"/>
                <w:bCs w:val="0"/>
                <w:iCs w:val="0"/>
                <w:color w:val="000000" w:themeColor="text1"/>
                <w:sz w:val="24"/>
                <w:szCs w:val="22"/>
              </w:rPr>
              <w:t>Includes functionalities like authentication, pagination and sorting, exception handling, custom responses</w:t>
            </w:r>
            <w:r w:rsidR="00F33D90">
              <w:rPr>
                <w:rFonts w:ascii="Calibri" w:hAnsi="Calibri"/>
                <w:bCs w:val="0"/>
                <w:iCs w:val="0"/>
                <w:color w:val="000000" w:themeColor="text1"/>
                <w:sz w:val="24"/>
                <w:szCs w:val="22"/>
              </w:rPr>
              <w:t xml:space="preserve">, </w:t>
            </w:r>
            <w:proofErr w:type="gramStart"/>
            <w:r w:rsidR="00F33D90">
              <w:rPr>
                <w:rFonts w:ascii="Calibri" w:hAnsi="Calibri"/>
                <w:bCs w:val="0"/>
                <w:iCs w:val="0"/>
                <w:color w:val="000000" w:themeColor="text1"/>
                <w:sz w:val="24"/>
                <w:szCs w:val="22"/>
              </w:rPr>
              <w:t>Many</w:t>
            </w:r>
            <w:proofErr w:type="gramEnd"/>
            <w:r w:rsidR="00F33D90">
              <w:rPr>
                <w:rFonts w:ascii="Calibri" w:hAnsi="Calibri"/>
                <w:bCs w:val="0"/>
                <w:iCs w:val="0"/>
                <w:color w:val="000000" w:themeColor="text1"/>
                <w:sz w:val="24"/>
                <w:szCs w:val="22"/>
              </w:rPr>
              <w:t>-To-One mapping and more</w:t>
            </w:r>
          </w:p>
          <w:p w14:paraId="144836D1" w14:textId="7DB66C20" w:rsidR="00E2289C" w:rsidRDefault="00E2289C" w:rsidP="00F26B03">
            <w:pPr>
              <w:pStyle w:val="BodyText2"/>
              <w:numPr>
                <w:ilvl w:val="0"/>
                <w:numId w:val="35"/>
              </w:numPr>
              <w:spacing w:line="276" w:lineRule="auto"/>
              <w:rPr>
                <w:rFonts w:ascii="Calibri" w:hAnsi="Calibri"/>
                <w:bCs w:val="0"/>
                <w:iCs w:val="0"/>
                <w:color w:val="000000" w:themeColor="text1"/>
                <w:sz w:val="24"/>
                <w:szCs w:val="22"/>
              </w:rPr>
            </w:pPr>
            <w:r>
              <w:rPr>
                <w:rFonts w:ascii="Calibri" w:hAnsi="Calibri"/>
                <w:bCs w:val="0"/>
                <w:iCs w:val="0"/>
                <w:color w:val="000000" w:themeColor="text1"/>
                <w:sz w:val="24"/>
                <w:szCs w:val="22"/>
              </w:rPr>
              <w:t>Built mainly on Java and Spring Boot and uses most of the popular Spring frameworks like Junit, Spring MVC, Spring Security and more.</w:t>
            </w:r>
          </w:p>
          <w:p w14:paraId="15320225" w14:textId="5FB6D9E8" w:rsidR="00F20BF0" w:rsidRPr="004D3A0F" w:rsidRDefault="00455706" w:rsidP="00F26B03">
            <w:pPr>
              <w:pStyle w:val="BodyText2"/>
              <w:numPr>
                <w:ilvl w:val="0"/>
                <w:numId w:val="35"/>
              </w:numPr>
              <w:spacing w:line="276" w:lineRule="auto"/>
              <w:rPr>
                <w:rFonts w:ascii="Calibri" w:hAnsi="Calibri"/>
                <w:bCs w:val="0"/>
                <w:iCs w:val="0"/>
                <w:color w:val="000000" w:themeColor="text1"/>
                <w:sz w:val="24"/>
                <w:szCs w:val="22"/>
              </w:rPr>
            </w:pPr>
            <w:r w:rsidRPr="00455706">
              <w:rPr>
                <w:rFonts w:ascii="Calibri" w:hAnsi="Calibri"/>
                <w:bCs w:val="0"/>
                <w:iCs w:val="0"/>
                <w:color w:val="000000" w:themeColor="text1"/>
                <w:sz w:val="24"/>
                <w:szCs w:val="22"/>
              </w:rPr>
              <w:t>Designed and wrote code snippets that were used in UAT</w:t>
            </w:r>
            <w:r w:rsidR="00E2289C">
              <w:rPr>
                <w:rFonts w:ascii="Calibri" w:hAnsi="Calibri"/>
                <w:bCs w:val="0"/>
                <w:iCs w:val="0"/>
                <w:color w:val="000000" w:themeColor="text1"/>
                <w:sz w:val="24"/>
                <w:szCs w:val="22"/>
              </w:rPr>
              <w:t xml:space="preserve"> (User Acceptance Testing)</w:t>
            </w:r>
            <w:r w:rsidRPr="00455706">
              <w:rPr>
                <w:rFonts w:ascii="Calibri" w:hAnsi="Calibri"/>
                <w:bCs w:val="0"/>
                <w:iCs w:val="0"/>
                <w:color w:val="000000" w:themeColor="text1"/>
                <w:sz w:val="24"/>
                <w:szCs w:val="22"/>
              </w:rPr>
              <w:t xml:space="preserve"> and </w:t>
            </w:r>
            <w:r w:rsidR="00E2289C">
              <w:rPr>
                <w:rFonts w:ascii="Calibri" w:hAnsi="Calibri"/>
                <w:bCs w:val="0"/>
                <w:iCs w:val="0"/>
                <w:color w:val="000000" w:themeColor="text1"/>
                <w:sz w:val="24"/>
                <w:szCs w:val="22"/>
              </w:rPr>
              <w:t>Development</w:t>
            </w:r>
            <w:r w:rsidRPr="00455706">
              <w:rPr>
                <w:rFonts w:ascii="Calibri" w:hAnsi="Calibri"/>
                <w:bCs w:val="0"/>
                <w:iCs w:val="0"/>
                <w:color w:val="000000" w:themeColor="text1"/>
                <w:sz w:val="24"/>
                <w:szCs w:val="22"/>
              </w:rPr>
              <w:t xml:space="preserve"> environment</w:t>
            </w:r>
            <w:r>
              <w:rPr>
                <w:rFonts w:ascii="Calibri" w:hAnsi="Calibri"/>
                <w:bCs w:val="0"/>
                <w:iCs w:val="0"/>
                <w:color w:val="000000" w:themeColor="text1"/>
                <w:sz w:val="24"/>
                <w:szCs w:val="22"/>
              </w:rPr>
              <w:t>s</w:t>
            </w:r>
            <w:r>
              <w:rPr>
                <w:rFonts w:ascii="Segoe UI" w:hAnsi="Segoe UI" w:cs="Segoe UI"/>
                <w:sz w:val="21"/>
                <w:szCs w:val="21"/>
                <w:shd w:val="clear" w:color="auto" w:fill="FFFFFF"/>
              </w:rPr>
              <w:t xml:space="preserve"> </w:t>
            </w:r>
          </w:p>
        </w:tc>
      </w:tr>
      <w:tr w:rsidR="00EF101E" w14:paraId="42BEB67E" w14:textId="77777777" w:rsidTr="006411E3">
        <w:trPr>
          <w:trHeight w:val="268"/>
        </w:trPr>
        <w:tc>
          <w:tcPr>
            <w:tcW w:w="5000" w:type="pct"/>
            <w:tcBorders>
              <w:top w:val="nil"/>
              <w:left w:val="nil"/>
              <w:bottom w:val="nil"/>
              <w:right w:val="nil"/>
            </w:tcBorders>
            <w:hideMark/>
          </w:tcPr>
          <w:p w14:paraId="33BABF84" w14:textId="77777777" w:rsidR="00EF101E" w:rsidRDefault="00F20BF0" w:rsidP="00F26B03">
            <w:pPr>
              <w:pStyle w:val="BodyText2"/>
              <w:numPr>
                <w:ilvl w:val="0"/>
                <w:numId w:val="35"/>
              </w:numPr>
              <w:spacing w:line="276" w:lineRule="auto"/>
              <w:rPr>
                <w:rFonts w:ascii="Calibri" w:hAnsi="Calibri"/>
                <w:bCs w:val="0"/>
                <w:iCs w:val="0"/>
                <w:color w:val="000000" w:themeColor="text1"/>
                <w:sz w:val="24"/>
                <w:szCs w:val="22"/>
              </w:rPr>
            </w:pPr>
            <w:r w:rsidRPr="00F20BF0">
              <w:rPr>
                <w:rFonts w:ascii="Calibri" w:hAnsi="Calibri"/>
                <w:bCs w:val="0"/>
                <w:iCs w:val="0"/>
                <w:color w:val="000000" w:themeColor="text1"/>
                <w:sz w:val="24"/>
                <w:szCs w:val="22"/>
              </w:rPr>
              <w:t xml:space="preserve">Performed testing and analysis of the </w:t>
            </w:r>
            <w:proofErr w:type="spellStart"/>
            <w:r w:rsidRPr="00F20BF0">
              <w:rPr>
                <w:rFonts w:ascii="Calibri" w:hAnsi="Calibri"/>
                <w:bCs w:val="0"/>
                <w:iCs w:val="0"/>
                <w:color w:val="000000" w:themeColor="text1"/>
                <w:sz w:val="24"/>
                <w:szCs w:val="22"/>
              </w:rPr>
              <w:t>OmniCard</w:t>
            </w:r>
            <w:proofErr w:type="spellEnd"/>
            <w:r w:rsidRPr="00F20BF0">
              <w:rPr>
                <w:rFonts w:ascii="Calibri" w:hAnsi="Calibri"/>
                <w:bCs w:val="0"/>
                <w:iCs w:val="0"/>
                <w:color w:val="000000" w:themeColor="text1"/>
                <w:sz w:val="24"/>
                <w:szCs w:val="22"/>
              </w:rPr>
              <w:t xml:space="preserve"> app and the Enterprise Management solution and wrote API documentation for the same.</w:t>
            </w:r>
          </w:p>
          <w:p w14:paraId="373D38F4" w14:textId="3E257FC2" w:rsidR="00F33D90" w:rsidRPr="004D3A0F" w:rsidRDefault="00F33D90" w:rsidP="00F26B03">
            <w:pPr>
              <w:pStyle w:val="BodyText2"/>
              <w:numPr>
                <w:ilvl w:val="0"/>
                <w:numId w:val="35"/>
              </w:numPr>
              <w:spacing w:line="276" w:lineRule="auto"/>
              <w:rPr>
                <w:rFonts w:ascii="Calibri" w:hAnsi="Calibri"/>
                <w:bCs w:val="0"/>
                <w:iCs w:val="0"/>
                <w:color w:val="000000" w:themeColor="text1"/>
                <w:sz w:val="24"/>
                <w:szCs w:val="22"/>
              </w:rPr>
            </w:pPr>
            <w:r w:rsidRPr="00F20BF0">
              <w:rPr>
                <w:rFonts w:ascii="Calibri" w:hAnsi="Calibri"/>
                <w:bCs w:val="0"/>
                <w:iCs w:val="0"/>
                <w:color w:val="000000" w:themeColor="text1"/>
                <w:sz w:val="24"/>
                <w:szCs w:val="22"/>
              </w:rPr>
              <w:t>Used Burp Suite to trigger and analyze APIs and wrote a tech write-up of the back-end flow</w:t>
            </w:r>
            <w:r w:rsidR="00431597">
              <w:rPr>
                <w:rFonts w:ascii="Calibri" w:hAnsi="Calibri"/>
                <w:bCs w:val="0"/>
                <w:iCs w:val="0"/>
                <w:color w:val="000000" w:themeColor="text1"/>
                <w:sz w:val="24"/>
                <w:szCs w:val="22"/>
              </w:rPr>
              <w:t>.</w:t>
            </w:r>
          </w:p>
        </w:tc>
      </w:tr>
      <w:tr w:rsidR="00EF101E" w14:paraId="4F66DD8B" w14:textId="77777777" w:rsidTr="006411E3">
        <w:trPr>
          <w:trHeight w:val="268"/>
        </w:trPr>
        <w:tc>
          <w:tcPr>
            <w:tcW w:w="5000" w:type="pct"/>
            <w:tcBorders>
              <w:top w:val="nil"/>
              <w:left w:val="nil"/>
              <w:bottom w:val="nil"/>
              <w:right w:val="nil"/>
            </w:tcBorders>
            <w:hideMark/>
          </w:tcPr>
          <w:p w14:paraId="697883D8" w14:textId="77B528C4" w:rsidR="006411E3" w:rsidRPr="004D3A0F" w:rsidRDefault="006411E3" w:rsidP="004D3A0F">
            <w:pPr>
              <w:pStyle w:val="BodyText2"/>
              <w:spacing w:line="276" w:lineRule="auto"/>
              <w:rPr>
                <w:rFonts w:ascii="Calibri" w:hAnsi="Calibri"/>
                <w:bCs w:val="0"/>
                <w:iCs w:val="0"/>
                <w:color w:val="000000" w:themeColor="text1"/>
                <w:sz w:val="24"/>
                <w:szCs w:val="22"/>
              </w:rPr>
            </w:pPr>
            <w:r w:rsidRPr="004D3A0F">
              <w:rPr>
                <w:rFonts w:ascii="Calibri" w:hAnsi="Calibri"/>
                <w:bCs w:val="0"/>
                <w:iCs w:val="0"/>
                <w:color w:val="002060"/>
                <w:sz w:val="24"/>
                <w:szCs w:val="22"/>
              </w:rPr>
              <w:t>Tech Stack:</w:t>
            </w:r>
            <w:r w:rsidR="004D3A0F" w:rsidRPr="004D3A0F">
              <w:rPr>
                <w:rFonts w:ascii="Calibri" w:hAnsi="Calibri"/>
                <w:bCs w:val="0"/>
                <w:iCs w:val="0"/>
                <w:color w:val="002060"/>
                <w:sz w:val="24"/>
                <w:szCs w:val="22"/>
              </w:rPr>
              <w:t xml:space="preserve"> </w:t>
            </w:r>
            <w:r w:rsidRPr="004D3A0F">
              <w:rPr>
                <w:rFonts w:ascii="Calibri" w:hAnsi="Calibri"/>
                <w:bCs w:val="0"/>
                <w:iCs w:val="0"/>
                <w:color w:val="002060"/>
                <w:sz w:val="24"/>
                <w:szCs w:val="22"/>
              </w:rPr>
              <w:t>Java, Spring</w:t>
            </w:r>
            <w:r w:rsidR="004D3A0F" w:rsidRPr="004D3A0F">
              <w:rPr>
                <w:rFonts w:ascii="Calibri" w:hAnsi="Calibri"/>
                <w:bCs w:val="0"/>
                <w:iCs w:val="0"/>
                <w:color w:val="002060"/>
                <w:sz w:val="24"/>
                <w:szCs w:val="22"/>
              </w:rPr>
              <w:t xml:space="preserve"> Boot</w:t>
            </w:r>
            <w:r w:rsidRPr="004D3A0F">
              <w:rPr>
                <w:rFonts w:ascii="Calibri" w:hAnsi="Calibri"/>
                <w:bCs w:val="0"/>
                <w:iCs w:val="0"/>
                <w:color w:val="002060"/>
                <w:sz w:val="24"/>
                <w:szCs w:val="22"/>
              </w:rPr>
              <w:t xml:space="preserve">, </w:t>
            </w:r>
            <w:r w:rsidR="004D3A0F" w:rsidRPr="004D3A0F">
              <w:rPr>
                <w:rFonts w:ascii="Calibri" w:hAnsi="Calibri"/>
                <w:bCs w:val="0"/>
                <w:iCs w:val="0"/>
                <w:color w:val="002060"/>
                <w:sz w:val="24"/>
                <w:szCs w:val="22"/>
              </w:rPr>
              <w:t>D</w:t>
            </w:r>
            <w:r w:rsidR="00431597">
              <w:rPr>
                <w:rFonts w:ascii="Calibri" w:hAnsi="Calibri"/>
                <w:bCs w:val="0"/>
                <w:iCs w:val="0"/>
                <w:color w:val="002060"/>
                <w:sz w:val="24"/>
                <w:szCs w:val="22"/>
              </w:rPr>
              <w:t>SA</w:t>
            </w:r>
            <w:r w:rsidR="004D3A0F" w:rsidRPr="004D3A0F">
              <w:rPr>
                <w:rFonts w:ascii="Calibri" w:hAnsi="Calibri"/>
                <w:bCs w:val="0"/>
                <w:iCs w:val="0"/>
                <w:color w:val="002060"/>
                <w:sz w:val="24"/>
                <w:szCs w:val="22"/>
              </w:rPr>
              <w:t xml:space="preserve">, </w:t>
            </w:r>
            <w:r w:rsidR="00F33D90">
              <w:rPr>
                <w:rFonts w:ascii="Calibri" w:hAnsi="Calibri"/>
                <w:bCs w:val="0"/>
                <w:iCs w:val="0"/>
                <w:color w:val="002060"/>
                <w:sz w:val="24"/>
                <w:szCs w:val="22"/>
              </w:rPr>
              <w:t xml:space="preserve">JWT, </w:t>
            </w:r>
            <w:r w:rsidR="00E2289C">
              <w:rPr>
                <w:rFonts w:ascii="Calibri" w:hAnsi="Calibri"/>
                <w:bCs w:val="0"/>
                <w:iCs w:val="0"/>
                <w:color w:val="002060"/>
                <w:sz w:val="24"/>
                <w:szCs w:val="22"/>
              </w:rPr>
              <w:t xml:space="preserve">Junit, </w:t>
            </w:r>
            <w:r w:rsidR="00F33D90">
              <w:rPr>
                <w:rFonts w:ascii="Calibri" w:hAnsi="Calibri"/>
                <w:bCs w:val="0"/>
                <w:iCs w:val="0"/>
                <w:color w:val="002060"/>
                <w:sz w:val="24"/>
                <w:szCs w:val="22"/>
              </w:rPr>
              <w:t>Auth 2.0, My</w:t>
            </w:r>
            <w:r w:rsidRPr="004D3A0F">
              <w:rPr>
                <w:rFonts w:ascii="Calibri" w:hAnsi="Calibri"/>
                <w:bCs w:val="0"/>
                <w:iCs w:val="0"/>
                <w:color w:val="002060"/>
                <w:sz w:val="24"/>
                <w:szCs w:val="22"/>
              </w:rPr>
              <w:t>SQL, RESTful A</w:t>
            </w:r>
            <w:r w:rsidRPr="004D3A0F">
              <w:rPr>
                <w:rFonts w:ascii="Calibri" w:hAnsi="Calibri"/>
                <w:iCs w:val="0"/>
                <w:color w:val="002060"/>
                <w:sz w:val="24"/>
                <w:szCs w:val="22"/>
              </w:rPr>
              <w:t>PIs, Hibernate</w:t>
            </w:r>
            <w:r w:rsidR="004D3A0F" w:rsidRPr="004D3A0F">
              <w:rPr>
                <w:rFonts w:ascii="Calibri" w:hAnsi="Calibri"/>
                <w:iCs w:val="0"/>
                <w:color w:val="002060"/>
                <w:sz w:val="24"/>
                <w:szCs w:val="22"/>
              </w:rPr>
              <w:t xml:space="preserve">, </w:t>
            </w:r>
            <w:r w:rsidR="00F33D90">
              <w:rPr>
                <w:rFonts w:ascii="Calibri" w:hAnsi="Calibri"/>
                <w:iCs w:val="0"/>
                <w:color w:val="002060"/>
                <w:sz w:val="24"/>
                <w:szCs w:val="22"/>
              </w:rPr>
              <w:t xml:space="preserve">JPA, JDBC, </w:t>
            </w:r>
            <w:r w:rsidRPr="004D3A0F">
              <w:rPr>
                <w:rFonts w:ascii="Calibri" w:hAnsi="Calibri"/>
                <w:iCs w:val="0"/>
                <w:color w:val="002060"/>
                <w:sz w:val="24"/>
                <w:szCs w:val="22"/>
              </w:rPr>
              <w:t>Tomcat</w:t>
            </w:r>
          </w:p>
        </w:tc>
      </w:tr>
    </w:tbl>
    <w:p w14:paraId="32A684C7" w14:textId="103ED7B1" w:rsidR="00B32B13" w:rsidRPr="00F26B03" w:rsidRDefault="006411E3" w:rsidP="00F26B03">
      <w:pPr>
        <w:rPr>
          <w:rFonts w:asciiTheme="minorHAnsi" w:hAnsiTheme="minorHAnsi"/>
          <w:b/>
          <w:bCs/>
          <w:iCs/>
          <w:color w:val="000000" w:themeColor="text1"/>
          <w:szCs w:val="22"/>
        </w:rPr>
      </w:pPr>
      <w:r>
        <w:rPr>
          <w:rFonts w:asciiTheme="minorHAnsi" w:hAnsiTheme="minorHAnsi"/>
          <w:b/>
          <w:bCs/>
          <w:iCs/>
          <w:color w:val="000000" w:themeColor="text1"/>
          <w:szCs w:val="22"/>
        </w:rPr>
        <w:t>J</w:t>
      </w:r>
      <w:r w:rsidRPr="00162D25">
        <w:rPr>
          <w:rFonts w:asciiTheme="minorHAnsi" w:hAnsiTheme="minorHAnsi"/>
          <w:b/>
          <w:bCs/>
          <w:iCs/>
          <w:color w:val="000000" w:themeColor="text1"/>
          <w:szCs w:val="22"/>
        </w:rPr>
        <w:t>P</w:t>
      </w:r>
      <w:r>
        <w:rPr>
          <w:rFonts w:asciiTheme="minorHAnsi" w:hAnsiTheme="minorHAnsi"/>
          <w:b/>
          <w:bCs/>
          <w:iCs/>
          <w:color w:val="000000" w:themeColor="text1"/>
          <w:szCs w:val="22"/>
        </w:rPr>
        <w:t xml:space="preserve"> Morgan Chase, Virtual Internshi</w:t>
      </w:r>
      <w:r w:rsidRPr="006411E3">
        <w:rPr>
          <w:rFonts w:asciiTheme="minorHAnsi" w:hAnsiTheme="minorHAnsi"/>
          <w:b/>
          <w:bCs/>
          <w:iCs/>
          <w:color w:val="000000" w:themeColor="text1"/>
          <w:szCs w:val="22"/>
        </w:rPr>
        <w:t>p</w:t>
      </w:r>
      <w:r w:rsidR="00B32B13">
        <w:rPr>
          <w:rFonts w:ascii="Verdana" w:hAnsi="Verdana" w:cs="Arial"/>
          <w:sz w:val="18"/>
          <w:szCs w:val="18"/>
        </w:rPr>
        <w:tab/>
      </w:r>
      <w:r w:rsidR="00B32B13" w:rsidRPr="0028641A">
        <w:rPr>
          <w:rFonts w:ascii="Calibri" w:hAnsi="Calibri"/>
        </w:rPr>
        <w:t xml:space="preserve">   </w:t>
      </w:r>
      <w:r w:rsidR="0028641A">
        <w:rPr>
          <w:rFonts w:ascii="Calibri" w:hAnsi="Calibri"/>
        </w:rPr>
        <w:t xml:space="preserv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r>
        <w:rPr>
          <w:rFonts w:ascii="Calibri" w:hAnsi="Calibri"/>
        </w:rPr>
        <w:tab/>
        <w:t xml:space="preserve"> </w:t>
      </w:r>
      <w:proofErr w:type="gramStart"/>
      <w:r>
        <w:rPr>
          <w:rFonts w:ascii="Calibri" w:hAnsi="Calibri"/>
        </w:rPr>
        <w:t xml:space="preserve">   </w:t>
      </w:r>
      <w:r>
        <w:rPr>
          <w:rFonts w:asciiTheme="minorHAnsi" w:hAnsiTheme="minorHAnsi"/>
          <w:b/>
          <w:bCs/>
          <w:iCs/>
          <w:color w:val="000000" w:themeColor="text1"/>
          <w:szCs w:val="22"/>
        </w:rPr>
        <w:t>(</w:t>
      </w:r>
      <w:proofErr w:type="gramEnd"/>
      <w:r>
        <w:rPr>
          <w:rFonts w:asciiTheme="minorHAnsi" w:hAnsiTheme="minorHAnsi"/>
          <w:b/>
          <w:bCs/>
          <w:iCs/>
          <w:color w:val="000000" w:themeColor="text1"/>
          <w:szCs w:val="22"/>
        </w:rPr>
        <w:t>June 2021 – Feb 2022</w:t>
      </w:r>
      <w:r w:rsidRPr="00162D25">
        <w:rPr>
          <w:rFonts w:asciiTheme="minorHAnsi" w:hAnsiTheme="minorHAnsi"/>
          <w:b/>
          <w:bCs/>
          <w:iCs/>
          <w:color w:val="000000" w:themeColor="text1"/>
          <w:szCs w:val="22"/>
        </w:rPr>
        <w:t>)</w:t>
      </w:r>
    </w:p>
    <w:p w14:paraId="412326FC" w14:textId="3D322E96" w:rsidR="00B32B13" w:rsidRDefault="006411E3" w:rsidP="002C1A81">
      <w:pPr>
        <w:pStyle w:val="BodyText2"/>
        <w:spacing w:line="276" w:lineRule="auto"/>
        <w:rPr>
          <w:rFonts w:ascii="Calibri" w:hAnsi="Calibri"/>
          <w:i/>
          <w:sz w:val="24"/>
          <w:szCs w:val="22"/>
        </w:rPr>
      </w:pPr>
      <w:r>
        <w:rPr>
          <w:rFonts w:ascii="Calibri" w:hAnsi="Calibri"/>
          <w:i/>
          <w:sz w:val="24"/>
          <w:szCs w:val="22"/>
        </w:rPr>
        <w:t>Virtual Engineering program</w:t>
      </w:r>
    </w:p>
    <w:p w14:paraId="55AD45FB" w14:textId="0D650886" w:rsidR="00E2289C" w:rsidRPr="00E2289C" w:rsidRDefault="006411E3" w:rsidP="00E2289C">
      <w:pPr>
        <w:pStyle w:val="BodyText2"/>
        <w:numPr>
          <w:ilvl w:val="0"/>
          <w:numId w:val="35"/>
        </w:numPr>
        <w:spacing w:line="276" w:lineRule="auto"/>
        <w:rPr>
          <w:rFonts w:ascii="Calibri" w:hAnsi="Calibri"/>
          <w:bCs w:val="0"/>
          <w:iCs w:val="0"/>
          <w:color w:val="000000" w:themeColor="text1"/>
          <w:sz w:val="24"/>
          <w:szCs w:val="22"/>
        </w:rPr>
      </w:pPr>
      <w:bookmarkStart w:id="0" w:name="_Hlk141595606"/>
      <w:r w:rsidRPr="006411E3">
        <w:rPr>
          <w:rFonts w:ascii="Calibri" w:hAnsi="Calibri"/>
          <w:bCs w:val="0"/>
          <w:iCs w:val="0"/>
          <w:color w:val="000000" w:themeColor="text1"/>
          <w:sz w:val="24"/>
          <w:szCs w:val="22"/>
        </w:rPr>
        <w:t xml:space="preserve">Analyzed and refined existing code to interact with stock data and use data analytics to highlight </w:t>
      </w:r>
      <w:bookmarkStart w:id="1" w:name="_Hlk141592646"/>
      <w:r w:rsidRPr="006411E3">
        <w:rPr>
          <w:rFonts w:ascii="Calibri" w:hAnsi="Calibri"/>
          <w:bCs w:val="0"/>
          <w:iCs w:val="0"/>
          <w:color w:val="000000" w:themeColor="text1"/>
          <w:sz w:val="24"/>
          <w:szCs w:val="22"/>
        </w:rPr>
        <w:t xml:space="preserve">potential </w:t>
      </w:r>
      <w:bookmarkEnd w:id="1"/>
      <w:r w:rsidRPr="006411E3">
        <w:rPr>
          <w:rFonts w:ascii="Calibri" w:hAnsi="Calibri"/>
          <w:bCs w:val="0"/>
          <w:iCs w:val="0"/>
          <w:color w:val="000000" w:themeColor="text1"/>
          <w:sz w:val="24"/>
          <w:szCs w:val="22"/>
        </w:rPr>
        <w:t xml:space="preserve">trading opportunities. </w:t>
      </w:r>
    </w:p>
    <w:bookmarkEnd w:id="0"/>
    <w:p w14:paraId="1E47C1A0" w14:textId="46C1B952" w:rsidR="006411E3" w:rsidRDefault="006411E3" w:rsidP="00C35696">
      <w:pPr>
        <w:pStyle w:val="BodyText2"/>
        <w:numPr>
          <w:ilvl w:val="0"/>
          <w:numId w:val="35"/>
        </w:numPr>
        <w:spacing w:line="276" w:lineRule="auto"/>
        <w:rPr>
          <w:rFonts w:ascii="Calibri" w:hAnsi="Calibri"/>
          <w:bCs w:val="0"/>
          <w:iCs w:val="0"/>
          <w:color w:val="000000" w:themeColor="text1"/>
          <w:sz w:val="24"/>
          <w:szCs w:val="22"/>
        </w:rPr>
      </w:pPr>
      <w:r w:rsidRPr="006411E3">
        <w:rPr>
          <w:rFonts w:ascii="Calibri" w:hAnsi="Calibri"/>
          <w:bCs w:val="0"/>
          <w:iCs w:val="0"/>
          <w:color w:val="000000" w:themeColor="text1"/>
          <w:sz w:val="24"/>
          <w:szCs w:val="22"/>
        </w:rPr>
        <w:t xml:space="preserve">Implemented </w:t>
      </w:r>
      <w:bookmarkStart w:id="2" w:name="_Hlk141597711"/>
      <w:r w:rsidRPr="006411E3">
        <w:rPr>
          <w:rFonts w:ascii="Calibri" w:hAnsi="Calibri"/>
          <w:bCs w:val="0"/>
          <w:iCs w:val="0"/>
          <w:color w:val="000000" w:themeColor="text1"/>
          <w:sz w:val="24"/>
          <w:szCs w:val="22"/>
        </w:rPr>
        <w:t>P</w:t>
      </w:r>
      <w:bookmarkEnd w:id="2"/>
      <w:r w:rsidRPr="006411E3">
        <w:rPr>
          <w:rFonts w:ascii="Calibri" w:hAnsi="Calibri"/>
          <w:bCs w:val="0"/>
          <w:iCs w:val="0"/>
          <w:color w:val="000000" w:themeColor="text1"/>
          <w:sz w:val="24"/>
          <w:szCs w:val="22"/>
        </w:rPr>
        <w:t>erspective, an analytics web component for data visualization</w:t>
      </w:r>
      <w:r w:rsidR="00E2289C">
        <w:rPr>
          <w:rFonts w:ascii="Calibri" w:hAnsi="Calibri"/>
          <w:bCs w:val="0"/>
          <w:iCs w:val="0"/>
          <w:color w:val="000000" w:themeColor="text1"/>
          <w:sz w:val="24"/>
          <w:szCs w:val="22"/>
        </w:rPr>
        <w:t>, to display the solutions of the twin stocks in a chart.</w:t>
      </w:r>
    </w:p>
    <w:p w14:paraId="668DBDA0" w14:textId="7C6CA9A8" w:rsidR="006411E3" w:rsidRDefault="004D3A0F" w:rsidP="004D3A0F">
      <w:pPr>
        <w:pStyle w:val="BodyText2"/>
        <w:spacing w:line="276" w:lineRule="auto"/>
        <w:rPr>
          <w:rFonts w:ascii="Calibri" w:hAnsi="Calibri"/>
          <w:iCs w:val="0"/>
          <w:color w:val="002060"/>
          <w:sz w:val="24"/>
          <w:szCs w:val="22"/>
        </w:rPr>
      </w:pPr>
      <w:r w:rsidRPr="004D3A0F">
        <w:rPr>
          <w:rFonts w:ascii="Calibri" w:hAnsi="Calibri"/>
          <w:bCs w:val="0"/>
          <w:iCs w:val="0"/>
          <w:color w:val="002060"/>
          <w:sz w:val="24"/>
          <w:szCs w:val="22"/>
        </w:rPr>
        <w:t xml:space="preserve">Tech Stack: </w:t>
      </w:r>
      <w:r w:rsidRPr="004D3A0F">
        <w:rPr>
          <w:rFonts w:ascii="Calibri" w:hAnsi="Calibri"/>
          <w:iCs w:val="0"/>
          <w:color w:val="002060"/>
          <w:sz w:val="24"/>
          <w:szCs w:val="22"/>
        </w:rPr>
        <w:t>P</w:t>
      </w:r>
      <w:r>
        <w:rPr>
          <w:rFonts w:ascii="Calibri" w:hAnsi="Calibri"/>
          <w:iCs w:val="0"/>
          <w:color w:val="002060"/>
          <w:sz w:val="24"/>
          <w:szCs w:val="22"/>
        </w:rPr>
        <w:t>ython</w:t>
      </w:r>
      <w:r w:rsidRPr="004D3A0F">
        <w:rPr>
          <w:rFonts w:ascii="Calibri" w:hAnsi="Calibri"/>
          <w:iCs w:val="0"/>
          <w:color w:val="002060"/>
          <w:sz w:val="24"/>
          <w:szCs w:val="22"/>
        </w:rPr>
        <w:t xml:space="preserve">, </w:t>
      </w:r>
      <w:r>
        <w:rPr>
          <w:rFonts w:ascii="Calibri" w:hAnsi="Calibri"/>
          <w:iCs w:val="0"/>
          <w:color w:val="002060"/>
          <w:sz w:val="24"/>
          <w:szCs w:val="22"/>
        </w:rPr>
        <w:t xml:space="preserve">Git, Perspective </w:t>
      </w:r>
    </w:p>
    <w:p w14:paraId="48618314" w14:textId="4DB0F81E" w:rsidR="004D3A0F" w:rsidRPr="00F26B03" w:rsidRDefault="00061E4E" w:rsidP="00061E4E">
      <w:pPr>
        <w:rPr>
          <w:rFonts w:asciiTheme="minorHAnsi" w:hAnsiTheme="minorHAnsi"/>
          <w:b/>
          <w:bCs/>
          <w:iCs/>
          <w:color w:val="000000" w:themeColor="text1"/>
          <w:szCs w:val="22"/>
        </w:rPr>
      </w:pPr>
      <w:proofErr w:type="spellStart"/>
      <w:r>
        <w:rPr>
          <w:rFonts w:asciiTheme="minorHAnsi" w:hAnsiTheme="minorHAnsi"/>
          <w:b/>
          <w:bCs/>
          <w:iCs/>
          <w:color w:val="000000" w:themeColor="text1"/>
          <w:szCs w:val="22"/>
        </w:rPr>
        <w:t>Su</w:t>
      </w:r>
      <w:r w:rsidRPr="00061E4E">
        <w:rPr>
          <w:rFonts w:ascii="Calibri" w:hAnsi="Calibri"/>
          <w:b/>
          <w:bCs/>
          <w:color w:val="000000" w:themeColor="text1"/>
          <w:szCs w:val="22"/>
        </w:rPr>
        <w:t>p</w:t>
      </w:r>
      <w:r>
        <w:rPr>
          <w:rFonts w:asciiTheme="minorHAnsi" w:hAnsiTheme="minorHAnsi"/>
          <w:b/>
          <w:bCs/>
          <w:iCs/>
          <w:color w:val="000000" w:themeColor="text1"/>
          <w:szCs w:val="22"/>
        </w:rPr>
        <w:t>er</w:t>
      </w:r>
      <w:r w:rsidRPr="00061E4E">
        <w:rPr>
          <w:rFonts w:ascii="Calibri" w:hAnsi="Calibri"/>
          <w:b/>
          <w:bCs/>
          <w:color w:val="000000" w:themeColor="text1"/>
          <w:szCs w:val="22"/>
        </w:rPr>
        <w:t>p</w:t>
      </w:r>
      <w:r>
        <w:rPr>
          <w:rFonts w:asciiTheme="minorHAnsi" w:hAnsiTheme="minorHAnsi"/>
          <w:b/>
          <w:bCs/>
          <w:iCs/>
          <w:color w:val="000000" w:themeColor="text1"/>
          <w:szCs w:val="22"/>
        </w:rPr>
        <w:t>rof</w:t>
      </w:r>
      <w:proofErr w:type="spellEnd"/>
      <w:r>
        <w:rPr>
          <w:rFonts w:asciiTheme="minorHAnsi" w:hAnsiTheme="minorHAnsi"/>
          <w:b/>
          <w:bCs/>
          <w:iCs/>
          <w:color w:val="000000" w:themeColor="text1"/>
          <w:szCs w:val="22"/>
        </w:rPr>
        <w:t xml:space="preserve"> Tutoring Services</w:t>
      </w:r>
      <w:r w:rsidR="004D3A0F" w:rsidRPr="0028641A">
        <w:rPr>
          <w:rFonts w:ascii="Calibri" w:hAnsi="Calibri"/>
        </w:rPr>
        <w:t xml:space="preserve">   </w:t>
      </w:r>
      <w:r w:rsidR="004D3A0F">
        <w:rPr>
          <w:rFonts w:ascii="Calibri" w:hAnsi="Calibri"/>
        </w:rPr>
        <w:t xml:space="preserve">        </w:t>
      </w:r>
      <w:r w:rsidR="004D3A0F">
        <w:rPr>
          <w:rFonts w:ascii="Calibri" w:hAnsi="Calibri"/>
        </w:rPr>
        <w:tab/>
      </w:r>
      <w:r w:rsidR="004D3A0F">
        <w:rPr>
          <w:rFonts w:ascii="Calibri" w:hAnsi="Calibri"/>
        </w:rPr>
        <w:tab/>
      </w:r>
      <w:r w:rsidR="004D3A0F">
        <w:rPr>
          <w:rFonts w:ascii="Calibri" w:hAnsi="Calibri"/>
        </w:rPr>
        <w:tab/>
      </w:r>
      <w:r w:rsidR="004D3A0F">
        <w:rPr>
          <w:rFonts w:ascii="Calibri" w:hAnsi="Calibri"/>
        </w:rPr>
        <w:tab/>
      </w:r>
      <w:r w:rsidR="004D3A0F">
        <w:rPr>
          <w:rFonts w:ascii="Calibri" w:hAnsi="Calibri"/>
        </w:rPr>
        <w:tab/>
        <w:t xml:space="preserve">       </w:t>
      </w:r>
      <w:r w:rsidR="004D3A0F">
        <w:rPr>
          <w:rFonts w:ascii="Calibri" w:hAnsi="Calibri"/>
        </w:rPr>
        <w:tab/>
        <w:t xml:space="preserve">    </w:t>
      </w:r>
      <w:r w:rsidR="004D3A0F">
        <w:rPr>
          <w:rFonts w:ascii="Calibri" w:hAnsi="Calibri"/>
        </w:rPr>
        <w:tab/>
      </w:r>
      <w:proofErr w:type="gramStart"/>
      <w:r w:rsidR="004D3A0F">
        <w:rPr>
          <w:rFonts w:ascii="Calibri" w:hAnsi="Calibri"/>
        </w:rPr>
        <w:t xml:space="preserve">   </w:t>
      </w:r>
      <w:r w:rsidR="004D3A0F">
        <w:rPr>
          <w:rFonts w:asciiTheme="minorHAnsi" w:hAnsiTheme="minorHAnsi"/>
          <w:b/>
          <w:bCs/>
          <w:iCs/>
          <w:color w:val="000000" w:themeColor="text1"/>
          <w:szCs w:val="22"/>
        </w:rPr>
        <w:t>(</w:t>
      </w:r>
      <w:proofErr w:type="gramEnd"/>
      <w:r>
        <w:rPr>
          <w:rFonts w:asciiTheme="minorHAnsi" w:hAnsiTheme="minorHAnsi"/>
          <w:b/>
          <w:bCs/>
          <w:iCs/>
          <w:color w:val="000000" w:themeColor="text1"/>
          <w:szCs w:val="22"/>
        </w:rPr>
        <w:t>Nov 2022</w:t>
      </w:r>
      <w:r w:rsidR="004D3A0F">
        <w:rPr>
          <w:rFonts w:asciiTheme="minorHAnsi" w:hAnsiTheme="minorHAnsi"/>
          <w:b/>
          <w:bCs/>
          <w:iCs/>
          <w:color w:val="000000" w:themeColor="text1"/>
          <w:szCs w:val="22"/>
        </w:rPr>
        <w:t xml:space="preserve"> – </w:t>
      </w:r>
      <w:r>
        <w:rPr>
          <w:rFonts w:asciiTheme="minorHAnsi" w:hAnsiTheme="minorHAnsi"/>
          <w:b/>
          <w:bCs/>
          <w:iCs/>
          <w:color w:val="000000" w:themeColor="text1"/>
          <w:szCs w:val="22"/>
        </w:rPr>
        <w:t>A</w:t>
      </w:r>
      <w:r w:rsidRPr="00061E4E">
        <w:rPr>
          <w:rFonts w:ascii="Calibri" w:hAnsi="Calibri"/>
          <w:b/>
          <w:bCs/>
          <w:color w:val="000000" w:themeColor="text1"/>
          <w:szCs w:val="22"/>
        </w:rPr>
        <w:t>p</w:t>
      </w:r>
      <w:r>
        <w:rPr>
          <w:rFonts w:asciiTheme="minorHAnsi" w:hAnsiTheme="minorHAnsi"/>
          <w:b/>
          <w:bCs/>
          <w:iCs/>
          <w:color w:val="000000" w:themeColor="text1"/>
          <w:szCs w:val="22"/>
        </w:rPr>
        <w:t>ril 2023</w:t>
      </w:r>
      <w:r w:rsidR="004D3A0F" w:rsidRPr="00162D25">
        <w:rPr>
          <w:rFonts w:asciiTheme="minorHAnsi" w:hAnsiTheme="minorHAnsi"/>
          <w:b/>
          <w:bCs/>
          <w:iCs/>
          <w:color w:val="000000" w:themeColor="text1"/>
          <w:szCs w:val="22"/>
        </w:rPr>
        <w:t>)</w:t>
      </w:r>
    </w:p>
    <w:p w14:paraId="5FEE76FF" w14:textId="0384F09D" w:rsidR="004D3A0F" w:rsidRDefault="00061E4E" w:rsidP="004D3A0F">
      <w:pPr>
        <w:pStyle w:val="BodyText2"/>
        <w:spacing w:line="276" w:lineRule="auto"/>
        <w:rPr>
          <w:rFonts w:ascii="Calibri" w:hAnsi="Calibri"/>
          <w:i/>
          <w:sz w:val="24"/>
          <w:szCs w:val="22"/>
        </w:rPr>
      </w:pPr>
      <w:r>
        <w:rPr>
          <w:rFonts w:ascii="Calibri" w:hAnsi="Calibri"/>
          <w:i/>
          <w:sz w:val="24"/>
          <w:szCs w:val="22"/>
        </w:rPr>
        <w:t>Student Tutor and Course Co-</w:t>
      </w:r>
      <w:r w:rsidR="00431597">
        <w:rPr>
          <w:rFonts w:ascii="Calibri" w:hAnsi="Calibri"/>
          <w:i/>
          <w:sz w:val="24"/>
          <w:szCs w:val="22"/>
        </w:rPr>
        <w:t>Ordinator</w:t>
      </w:r>
    </w:p>
    <w:p w14:paraId="316449A2" w14:textId="10EF4FDD" w:rsidR="007B68F8" w:rsidRPr="00E2289C" w:rsidRDefault="00F20BF0" w:rsidP="005D1545">
      <w:pPr>
        <w:pStyle w:val="BodyText2"/>
        <w:numPr>
          <w:ilvl w:val="0"/>
          <w:numId w:val="35"/>
        </w:numPr>
        <w:pBdr>
          <w:bottom w:val="single" w:sz="4" w:space="1" w:color="auto"/>
        </w:pBdr>
        <w:spacing w:line="276" w:lineRule="auto"/>
        <w:rPr>
          <w:rFonts w:ascii="Calibri" w:hAnsi="Calibri"/>
          <w:b/>
          <w:szCs w:val="22"/>
        </w:rPr>
      </w:pPr>
      <w:r w:rsidRPr="00F20BF0">
        <w:rPr>
          <w:rFonts w:ascii="Calibri" w:hAnsi="Calibri"/>
          <w:bCs w:val="0"/>
          <w:iCs w:val="0"/>
          <w:color w:val="000000" w:themeColor="text1"/>
          <w:sz w:val="24"/>
          <w:szCs w:val="22"/>
        </w:rPr>
        <w:t>Conducted one-on-one tutoring sessions with students from G11-12 and taught them fundamentals in Math and Physics</w:t>
      </w:r>
      <w:r w:rsidR="004D3A0F" w:rsidRPr="00F20BF0">
        <w:rPr>
          <w:rFonts w:ascii="Calibri" w:hAnsi="Calibri"/>
          <w:bCs w:val="0"/>
          <w:iCs w:val="0"/>
          <w:color w:val="000000" w:themeColor="text1"/>
          <w:sz w:val="24"/>
          <w:szCs w:val="22"/>
        </w:rPr>
        <w:t xml:space="preserve"> </w:t>
      </w:r>
    </w:p>
    <w:p w14:paraId="47D7994B" w14:textId="0242D613" w:rsidR="00E2289C" w:rsidRPr="00DF1675" w:rsidRDefault="00E2289C" w:rsidP="005D1545">
      <w:pPr>
        <w:pStyle w:val="BodyText2"/>
        <w:numPr>
          <w:ilvl w:val="0"/>
          <w:numId w:val="35"/>
        </w:numPr>
        <w:pBdr>
          <w:bottom w:val="single" w:sz="4" w:space="1" w:color="auto"/>
        </w:pBdr>
        <w:spacing w:line="276" w:lineRule="auto"/>
        <w:rPr>
          <w:rFonts w:ascii="Calibri" w:hAnsi="Calibri"/>
          <w:b/>
          <w:szCs w:val="22"/>
        </w:rPr>
      </w:pPr>
      <w:r>
        <w:rPr>
          <w:rFonts w:ascii="Calibri" w:hAnsi="Calibri"/>
          <w:bCs w:val="0"/>
          <w:iCs w:val="0"/>
          <w:color w:val="000000" w:themeColor="text1"/>
          <w:sz w:val="24"/>
          <w:szCs w:val="22"/>
        </w:rPr>
        <w:lastRenderedPageBreak/>
        <w:t xml:space="preserve">Arranged sessions, </w:t>
      </w:r>
      <w:proofErr w:type="gramStart"/>
      <w:r>
        <w:rPr>
          <w:rFonts w:ascii="Calibri" w:hAnsi="Calibri"/>
          <w:bCs w:val="0"/>
          <w:iCs w:val="0"/>
          <w:color w:val="000000" w:themeColor="text1"/>
          <w:sz w:val="24"/>
          <w:szCs w:val="22"/>
        </w:rPr>
        <w:t>Designed</w:t>
      </w:r>
      <w:proofErr w:type="gramEnd"/>
      <w:r>
        <w:rPr>
          <w:rFonts w:ascii="Calibri" w:hAnsi="Calibri"/>
          <w:bCs w:val="0"/>
          <w:iCs w:val="0"/>
          <w:color w:val="000000" w:themeColor="text1"/>
          <w:sz w:val="24"/>
          <w:szCs w:val="22"/>
        </w:rPr>
        <w:t xml:space="preserve"> course timetables, Conducted games, quizzes and tests to maximize student engagement and make learning more interesting.</w:t>
      </w:r>
    </w:p>
    <w:p w14:paraId="0446BC58" w14:textId="5D840BDD" w:rsidR="00DF1675" w:rsidRPr="00DF1675" w:rsidRDefault="00DF1675" w:rsidP="00DF1675">
      <w:pPr>
        <w:pBdr>
          <w:bottom w:val="single" w:sz="4" w:space="1" w:color="auto"/>
        </w:pBdr>
        <w:spacing w:line="276" w:lineRule="auto"/>
        <w:rPr>
          <w:rFonts w:ascii="Calibri" w:hAnsi="Calibri"/>
          <w:b/>
          <w:sz w:val="28"/>
          <w:szCs w:val="22"/>
        </w:rPr>
      </w:pPr>
      <w:r>
        <w:rPr>
          <w:rFonts w:ascii="Calibri" w:hAnsi="Calibri"/>
          <w:b/>
          <w:sz w:val="28"/>
          <w:szCs w:val="22"/>
        </w:rPr>
        <w:t>PROJECTS</w:t>
      </w:r>
    </w:p>
    <w:p w14:paraId="7D568E79" w14:textId="7DE40921" w:rsidR="00E2289C" w:rsidRPr="00E2289C" w:rsidRDefault="00DF1675" w:rsidP="00DF1675">
      <w:pPr>
        <w:pStyle w:val="BodyText2"/>
        <w:numPr>
          <w:ilvl w:val="0"/>
          <w:numId w:val="35"/>
        </w:numPr>
        <w:spacing w:line="276" w:lineRule="auto"/>
        <w:ind w:right="324"/>
        <w:rPr>
          <w:rFonts w:ascii="Calibri" w:hAnsi="Calibri"/>
          <w:b/>
          <w:sz w:val="28"/>
          <w:szCs w:val="22"/>
        </w:rPr>
      </w:pPr>
      <w:r w:rsidRPr="00DF1675">
        <w:rPr>
          <w:rFonts w:ascii="Calibri" w:hAnsi="Calibri"/>
          <w:b/>
          <w:bCs w:val="0"/>
          <w:sz w:val="24"/>
          <w:szCs w:val="22"/>
        </w:rPr>
        <w:t xml:space="preserve">Delhi Metro API </w:t>
      </w:r>
      <w:r>
        <w:rPr>
          <w:rFonts w:ascii="Calibri" w:hAnsi="Calibri"/>
          <w:b/>
          <w:bCs w:val="0"/>
          <w:sz w:val="28"/>
          <w:szCs w:val="24"/>
        </w:rPr>
        <w:t xml:space="preserve">- </w:t>
      </w:r>
      <w:r w:rsidRPr="00DF1675">
        <w:rPr>
          <w:rFonts w:ascii="Calibri" w:hAnsi="Calibri"/>
          <w:sz w:val="24"/>
          <w:szCs w:val="22"/>
        </w:rPr>
        <w:t xml:space="preserve">Ongoing project that finds the shortest route between 2 stations in the Delhi Metro. With 10 lines, 250+ stations and potentially many interchanges, commuters may find it difficult to get the best and shortest route, even with Google Maps. This API provides an interactive UI that maximizes ease of use and efficiently displays the path, stations, interchanges that the user should know. Built with </w:t>
      </w:r>
      <w:proofErr w:type="spellStart"/>
      <w:r w:rsidRPr="00DF1675">
        <w:rPr>
          <w:rFonts w:ascii="Calibri" w:hAnsi="Calibri"/>
          <w:sz w:val="24"/>
          <w:szCs w:val="22"/>
        </w:rPr>
        <w:t>Javascript</w:t>
      </w:r>
      <w:proofErr w:type="spellEnd"/>
      <w:r w:rsidRPr="00DF1675">
        <w:rPr>
          <w:rFonts w:ascii="Calibri" w:hAnsi="Calibri"/>
          <w:sz w:val="24"/>
          <w:szCs w:val="22"/>
        </w:rPr>
        <w:t xml:space="preserve"> and Frameworks like React and Node </w:t>
      </w:r>
      <w:proofErr w:type="spellStart"/>
      <w:r w:rsidRPr="00DF1675">
        <w:rPr>
          <w:rFonts w:ascii="Calibri" w:hAnsi="Calibri"/>
          <w:sz w:val="24"/>
          <w:szCs w:val="22"/>
        </w:rPr>
        <w:t>js</w:t>
      </w:r>
      <w:proofErr w:type="spellEnd"/>
      <w:r w:rsidRPr="00DF1675">
        <w:rPr>
          <w:rFonts w:ascii="Calibri" w:hAnsi="Calibri"/>
          <w:sz w:val="24"/>
          <w:szCs w:val="22"/>
        </w:rPr>
        <w:t>.</w:t>
      </w:r>
      <w:r w:rsidR="00E2289C">
        <w:rPr>
          <w:rFonts w:ascii="Calibri" w:hAnsi="Calibri"/>
          <w:bCs w:val="0"/>
        </w:rPr>
        <w:t xml:space="preserve"> </w:t>
      </w:r>
    </w:p>
    <w:p w14:paraId="02FFED18" w14:textId="3EF639E2" w:rsidR="00431597" w:rsidRPr="00FE3139" w:rsidRDefault="00431597" w:rsidP="00431597">
      <w:pPr>
        <w:pStyle w:val="ListParagraph"/>
        <w:numPr>
          <w:ilvl w:val="0"/>
          <w:numId w:val="35"/>
        </w:numPr>
        <w:pBdr>
          <w:bottom w:val="single" w:sz="4" w:space="1" w:color="auto"/>
        </w:pBdr>
        <w:spacing w:line="276" w:lineRule="auto"/>
        <w:rPr>
          <w:rFonts w:ascii="Calibri" w:hAnsi="Calibri"/>
          <w:b/>
          <w:szCs w:val="20"/>
        </w:rPr>
      </w:pPr>
      <w:r w:rsidRPr="00431597">
        <w:rPr>
          <w:rFonts w:ascii="Calibri" w:hAnsi="Calibri"/>
          <w:b/>
          <w:szCs w:val="20"/>
        </w:rPr>
        <w:t xml:space="preserve">Web Scraping Working Prototype </w:t>
      </w:r>
      <w:r>
        <w:rPr>
          <w:rFonts w:ascii="Calibri" w:hAnsi="Calibri"/>
          <w:b/>
          <w:szCs w:val="20"/>
        </w:rPr>
        <w:t xml:space="preserve">– </w:t>
      </w:r>
      <w:r>
        <w:rPr>
          <w:rFonts w:ascii="Calibri" w:hAnsi="Calibri"/>
          <w:bCs/>
          <w:szCs w:val="20"/>
        </w:rPr>
        <w:t xml:space="preserve">Made an automated web scraper using Python, Selenium, Pandas and </w:t>
      </w:r>
      <w:proofErr w:type="spellStart"/>
      <w:r>
        <w:rPr>
          <w:rFonts w:ascii="Calibri" w:hAnsi="Calibri"/>
          <w:bCs/>
          <w:szCs w:val="20"/>
        </w:rPr>
        <w:t>Webdriver</w:t>
      </w:r>
      <w:proofErr w:type="spellEnd"/>
      <w:r>
        <w:rPr>
          <w:rFonts w:ascii="Calibri" w:hAnsi="Calibri"/>
          <w:bCs/>
          <w:szCs w:val="20"/>
        </w:rPr>
        <w:t xml:space="preserve"> to scrape product details from a website </w:t>
      </w:r>
      <w:r w:rsidR="00FE3139">
        <w:rPr>
          <w:rFonts w:ascii="Calibri" w:hAnsi="Calibri"/>
          <w:bCs/>
          <w:szCs w:val="20"/>
        </w:rPr>
        <w:t>as per client requirements.</w:t>
      </w:r>
      <w:r w:rsidR="002544B1">
        <w:rPr>
          <w:rFonts w:ascii="Calibri" w:hAnsi="Calibri"/>
          <w:bCs/>
          <w:szCs w:val="20"/>
        </w:rPr>
        <w:t xml:space="preserve"> The project involved multiple meet ups and discussions with the client, after which design strategies and models were devised. The end product reduced manual work by around 80%.</w:t>
      </w:r>
    </w:p>
    <w:p w14:paraId="6F699341" w14:textId="0793E8D6" w:rsidR="000D79F7" w:rsidRPr="00FE3139" w:rsidRDefault="00FE3139" w:rsidP="00940CF9">
      <w:pPr>
        <w:pStyle w:val="ListParagraph"/>
        <w:numPr>
          <w:ilvl w:val="0"/>
          <w:numId w:val="35"/>
        </w:numPr>
        <w:pBdr>
          <w:bottom w:val="single" w:sz="4" w:space="1" w:color="auto"/>
        </w:pBdr>
        <w:spacing w:line="276" w:lineRule="auto"/>
        <w:rPr>
          <w:rFonts w:ascii="Calibri" w:hAnsi="Calibri"/>
          <w:b/>
          <w:sz w:val="28"/>
          <w:szCs w:val="22"/>
        </w:rPr>
      </w:pPr>
      <w:r w:rsidRPr="00FE3139">
        <w:rPr>
          <w:rFonts w:ascii="Calibri" w:hAnsi="Calibri"/>
          <w:b/>
          <w:szCs w:val="20"/>
        </w:rPr>
        <w:t xml:space="preserve">Western </w:t>
      </w:r>
      <w:proofErr w:type="spellStart"/>
      <w:r w:rsidRPr="00FE3139">
        <w:rPr>
          <w:rFonts w:ascii="Calibri" w:hAnsi="Calibri"/>
          <w:b/>
          <w:szCs w:val="20"/>
        </w:rPr>
        <w:t>SunStang</w:t>
      </w:r>
      <w:proofErr w:type="spellEnd"/>
      <w:r w:rsidRPr="00FE3139">
        <w:rPr>
          <w:rFonts w:ascii="Calibri" w:hAnsi="Calibri"/>
          <w:b/>
          <w:szCs w:val="20"/>
        </w:rPr>
        <w:t xml:space="preserve"> Solar Car – </w:t>
      </w:r>
      <w:r w:rsidRPr="00FE3139">
        <w:rPr>
          <w:rFonts w:ascii="Calibri" w:hAnsi="Calibri"/>
          <w:bCs/>
          <w:szCs w:val="20"/>
        </w:rPr>
        <w:t xml:space="preserve">Part of the Software team, responsible for designing and implementing the working of headlights, horn and steering of the </w:t>
      </w:r>
      <w:r w:rsidR="002544B1">
        <w:rPr>
          <w:rFonts w:ascii="Calibri" w:hAnsi="Calibri"/>
          <w:bCs/>
          <w:szCs w:val="20"/>
        </w:rPr>
        <w:t xml:space="preserve">solar </w:t>
      </w:r>
      <w:r w:rsidRPr="00FE3139">
        <w:rPr>
          <w:rFonts w:ascii="Calibri" w:hAnsi="Calibri"/>
          <w:bCs/>
          <w:szCs w:val="20"/>
        </w:rPr>
        <w:t>car. Used Python (Socket Library</w:t>
      </w:r>
      <w:proofErr w:type="gramStart"/>
      <w:r w:rsidRPr="00FE3139">
        <w:rPr>
          <w:rFonts w:ascii="Calibri" w:hAnsi="Calibri"/>
          <w:bCs/>
          <w:szCs w:val="20"/>
        </w:rPr>
        <w:t>) ,</w:t>
      </w:r>
      <w:proofErr w:type="gramEnd"/>
      <w:r w:rsidRPr="00FE3139">
        <w:rPr>
          <w:rFonts w:ascii="Calibri" w:hAnsi="Calibri"/>
          <w:bCs/>
          <w:szCs w:val="20"/>
        </w:rPr>
        <w:t xml:space="preserve"> C,</w:t>
      </w:r>
      <w:r w:rsidR="009821D9">
        <w:rPr>
          <w:rFonts w:ascii="Calibri" w:hAnsi="Calibri"/>
          <w:bCs/>
          <w:szCs w:val="20"/>
        </w:rPr>
        <w:t xml:space="preserve"> C++,</w:t>
      </w:r>
      <w:r w:rsidRPr="00FE3139">
        <w:rPr>
          <w:rFonts w:ascii="Calibri" w:hAnsi="Calibri"/>
          <w:bCs/>
          <w:szCs w:val="20"/>
        </w:rPr>
        <w:t xml:space="preserve"> STM32</w:t>
      </w:r>
    </w:p>
    <w:p w14:paraId="34CA97D1" w14:textId="505811B7" w:rsidR="00FE3139" w:rsidRPr="002544B1" w:rsidRDefault="00FE3139" w:rsidP="00940CF9">
      <w:pPr>
        <w:pStyle w:val="ListParagraph"/>
        <w:numPr>
          <w:ilvl w:val="0"/>
          <w:numId w:val="35"/>
        </w:numPr>
        <w:pBdr>
          <w:bottom w:val="single" w:sz="4" w:space="1" w:color="auto"/>
        </w:pBdr>
        <w:spacing w:line="276" w:lineRule="auto"/>
        <w:rPr>
          <w:rFonts w:ascii="Calibri" w:hAnsi="Calibri"/>
          <w:b/>
          <w:sz w:val="28"/>
          <w:szCs w:val="22"/>
        </w:rPr>
      </w:pPr>
      <w:r>
        <w:rPr>
          <w:rFonts w:ascii="Calibri" w:hAnsi="Calibri"/>
          <w:b/>
          <w:szCs w:val="20"/>
        </w:rPr>
        <w:t>Deutsch101.</w:t>
      </w:r>
      <w:r>
        <w:rPr>
          <w:rFonts w:ascii="Calibri" w:hAnsi="Calibri"/>
          <w:b/>
          <w:sz w:val="28"/>
          <w:szCs w:val="22"/>
        </w:rPr>
        <w:t xml:space="preserve">ca - </w:t>
      </w:r>
      <w:r>
        <w:rPr>
          <w:rFonts w:ascii="Calibri" w:hAnsi="Calibri"/>
          <w:bCs/>
          <w:szCs w:val="20"/>
        </w:rPr>
        <w:t>Designed a website for my aunt to advertise her German lessons. Used HTML, CSS, JS and Node framework.</w:t>
      </w:r>
    </w:p>
    <w:p w14:paraId="5DAC6741" w14:textId="44754E85" w:rsidR="002544B1" w:rsidRPr="002544B1" w:rsidRDefault="002544B1" w:rsidP="00940CF9">
      <w:pPr>
        <w:pStyle w:val="ListParagraph"/>
        <w:numPr>
          <w:ilvl w:val="0"/>
          <w:numId w:val="35"/>
        </w:numPr>
        <w:pBdr>
          <w:bottom w:val="single" w:sz="4" w:space="1" w:color="auto"/>
        </w:pBdr>
        <w:spacing w:line="276" w:lineRule="auto"/>
        <w:rPr>
          <w:rFonts w:ascii="Calibri" w:hAnsi="Calibri"/>
          <w:b/>
          <w:sz w:val="28"/>
          <w:szCs w:val="22"/>
        </w:rPr>
      </w:pPr>
      <w:r>
        <w:rPr>
          <w:rFonts w:ascii="Calibri" w:hAnsi="Calibri"/>
          <w:b/>
          <w:szCs w:val="20"/>
        </w:rPr>
        <w:t>Logo Scanner App –</w:t>
      </w:r>
      <w:r>
        <w:rPr>
          <w:rFonts w:ascii="Calibri" w:hAnsi="Calibri"/>
          <w:b/>
          <w:sz w:val="28"/>
          <w:szCs w:val="22"/>
        </w:rPr>
        <w:t xml:space="preserve"> </w:t>
      </w:r>
      <w:r>
        <w:rPr>
          <w:rFonts w:ascii="Calibri" w:hAnsi="Calibri"/>
          <w:bCs/>
          <w:szCs w:val="20"/>
        </w:rPr>
        <w:t>Ongoing project – an app that scans and recognizes logos with AI. Built with Python, TensorFlow, CNN, React Native and Azure</w:t>
      </w:r>
    </w:p>
    <w:p w14:paraId="19526411" w14:textId="77777777" w:rsidR="002544B1" w:rsidRDefault="002544B1" w:rsidP="002544B1">
      <w:pPr>
        <w:pBdr>
          <w:bottom w:val="single" w:sz="4" w:space="1" w:color="auto"/>
        </w:pBdr>
        <w:spacing w:line="276" w:lineRule="auto"/>
        <w:rPr>
          <w:rFonts w:ascii="Calibri" w:hAnsi="Calibri"/>
          <w:b/>
          <w:sz w:val="28"/>
          <w:szCs w:val="22"/>
        </w:rPr>
      </w:pPr>
    </w:p>
    <w:p w14:paraId="11EFF8E6" w14:textId="3198A102" w:rsidR="002544B1" w:rsidRPr="002544B1" w:rsidRDefault="002544B1" w:rsidP="002544B1">
      <w:pPr>
        <w:pBdr>
          <w:bottom w:val="single" w:sz="4" w:space="1" w:color="auto"/>
        </w:pBdr>
        <w:spacing w:line="276" w:lineRule="auto"/>
        <w:rPr>
          <w:rFonts w:ascii="Calibri" w:hAnsi="Calibri"/>
          <w:b/>
          <w:sz w:val="28"/>
          <w:szCs w:val="22"/>
        </w:rPr>
      </w:pPr>
      <w:r>
        <w:rPr>
          <w:rFonts w:ascii="Calibri" w:hAnsi="Calibri"/>
          <w:b/>
          <w:sz w:val="28"/>
          <w:szCs w:val="22"/>
        </w:rPr>
        <w:t>SKILLS AND INTERESTS</w:t>
      </w:r>
    </w:p>
    <w:p w14:paraId="139A2FDB" w14:textId="5D532C1F" w:rsidR="002544B1" w:rsidRDefault="002544B1" w:rsidP="002544B1">
      <w:pPr>
        <w:pStyle w:val="BodyText2"/>
        <w:numPr>
          <w:ilvl w:val="0"/>
          <w:numId w:val="35"/>
        </w:numPr>
        <w:spacing w:line="276" w:lineRule="auto"/>
        <w:ind w:right="324"/>
        <w:rPr>
          <w:rFonts w:ascii="Calibri" w:hAnsi="Calibri"/>
          <w:sz w:val="24"/>
          <w:szCs w:val="22"/>
        </w:rPr>
      </w:pPr>
      <w:r>
        <w:rPr>
          <w:rFonts w:ascii="Calibri" w:hAnsi="Calibri"/>
          <w:sz w:val="24"/>
          <w:szCs w:val="22"/>
        </w:rPr>
        <w:t>Other Technical Skills include: Microsoft Office, Generative AI, Prompt Engineering, Data Analysis, Graphic Design</w:t>
      </w:r>
    </w:p>
    <w:p w14:paraId="2A70B9F4" w14:textId="009FDD7D" w:rsidR="003C0E2E" w:rsidRDefault="002544B1" w:rsidP="003C0E2E">
      <w:pPr>
        <w:pStyle w:val="BodyText2"/>
        <w:numPr>
          <w:ilvl w:val="0"/>
          <w:numId w:val="35"/>
        </w:numPr>
        <w:spacing w:line="276" w:lineRule="auto"/>
        <w:ind w:right="324"/>
        <w:rPr>
          <w:rFonts w:ascii="Calibri" w:hAnsi="Calibri"/>
          <w:sz w:val="24"/>
          <w:szCs w:val="22"/>
        </w:rPr>
      </w:pPr>
      <w:r>
        <w:rPr>
          <w:rFonts w:ascii="Calibri" w:hAnsi="Calibri"/>
          <w:sz w:val="24"/>
          <w:szCs w:val="22"/>
        </w:rPr>
        <w:t xml:space="preserve">Non-Technical: Great Communicator (Verbal and Written) – can communicate fluently in English and Hindi, learning French. </w:t>
      </w:r>
      <w:r w:rsidR="003C0E2E">
        <w:rPr>
          <w:rFonts w:ascii="Calibri" w:hAnsi="Calibri"/>
          <w:sz w:val="24"/>
          <w:szCs w:val="22"/>
        </w:rPr>
        <w:t>Efficiency – In day to day hands-on tasks like typing. Organizational and Collaborative – I have studied in collaborative environments all my life, and so I have a strong grasp on team dynamics and how to effectively lead a team. Travelling – I have been to 5 countries (India, US, Thailand, UAE and Canada) and so I can bring a diverse perspective to the team</w:t>
      </w:r>
    </w:p>
    <w:p w14:paraId="1000B1BF" w14:textId="65F053C0" w:rsidR="003C0E2E" w:rsidRPr="003C0E2E" w:rsidRDefault="003C0E2E" w:rsidP="003C0E2E">
      <w:pPr>
        <w:pStyle w:val="BodyText2"/>
        <w:numPr>
          <w:ilvl w:val="0"/>
          <w:numId w:val="35"/>
        </w:numPr>
        <w:spacing w:line="276" w:lineRule="auto"/>
        <w:ind w:right="324"/>
        <w:rPr>
          <w:rFonts w:ascii="Calibri" w:hAnsi="Calibri"/>
          <w:sz w:val="24"/>
          <w:szCs w:val="22"/>
        </w:rPr>
      </w:pPr>
      <w:r>
        <w:rPr>
          <w:rFonts w:ascii="Calibri" w:hAnsi="Calibri"/>
          <w:sz w:val="24"/>
          <w:szCs w:val="22"/>
        </w:rPr>
        <w:t>Interests: I love working out a lot (Gym, Sprinting, Long-distance running and most importantly, Calisthenics). I also love listening to diffe</w:t>
      </w:r>
      <w:bookmarkStart w:id="3" w:name="_GoBack"/>
      <w:bookmarkEnd w:id="3"/>
      <w:r>
        <w:rPr>
          <w:rFonts w:ascii="Calibri" w:hAnsi="Calibri"/>
          <w:sz w:val="24"/>
          <w:szCs w:val="22"/>
        </w:rPr>
        <w:t xml:space="preserve">rent music genres (R’n’B, Metal, Rap, EDM, Punjabi). </w:t>
      </w:r>
    </w:p>
    <w:p w14:paraId="6352280B" w14:textId="18D38E8B" w:rsidR="002544B1" w:rsidRDefault="002544B1" w:rsidP="002544B1">
      <w:pPr>
        <w:pBdr>
          <w:bottom w:val="single" w:sz="4" w:space="1" w:color="auto"/>
        </w:pBdr>
        <w:spacing w:line="276" w:lineRule="auto"/>
        <w:rPr>
          <w:rFonts w:ascii="Calibri" w:hAnsi="Calibri"/>
          <w:b/>
          <w:sz w:val="28"/>
          <w:szCs w:val="22"/>
        </w:rPr>
      </w:pPr>
    </w:p>
    <w:p w14:paraId="0710288A" w14:textId="77777777" w:rsidR="002544B1" w:rsidRPr="002544B1" w:rsidRDefault="002544B1" w:rsidP="002544B1">
      <w:pPr>
        <w:pBdr>
          <w:bottom w:val="single" w:sz="4" w:space="1" w:color="auto"/>
        </w:pBdr>
        <w:spacing w:line="276" w:lineRule="auto"/>
        <w:rPr>
          <w:rFonts w:ascii="Calibri" w:hAnsi="Calibri"/>
          <w:b/>
          <w:sz w:val="28"/>
          <w:szCs w:val="22"/>
        </w:rPr>
      </w:pPr>
    </w:p>
    <w:p w14:paraId="50CF2D36" w14:textId="1BA65818" w:rsidR="002C0AE6" w:rsidRPr="002C1A81" w:rsidRDefault="00061E4E" w:rsidP="00F20BF0">
      <w:pPr>
        <w:pBdr>
          <w:bottom w:val="single" w:sz="4" w:space="1" w:color="auto"/>
        </w:pBdr>
        <w:spacing w:line="276" w:lineRule="auto"/>
        <w:rPr>
          <w:rFonts w:ascii="Calibri" w:hAnsi="Calibri"/>
          <w:b/>
          <w:sz w:val="28"/>
          <w:szCs w:val="22"/>
        </w:rPr>
      </w:pPr>
      <w:r>
        <w:rPr>
          <w:rFonts w:ascii="Calibri" w:hAnsi="Calibri"/>
          <w:b/>
          <w:sz w:val="28"/>
          <w:szCs w:val="22"/>
        </w:rPr>
        <w:t>CONTACT</w:t>
      </w:r>
    </w:p>
    <w:p w14:paraId="6E829B99" w14:textId="23982615" w:rsidR="002544B1" w:rsidRDefault="00061E4E" w:rsidP="00C47D66">
      <w:pPr>
        <w:pStyle w:val="BodyText2"/>
        <w:spacing w:line="276" w:lineRule="auto"/>
        <w:ind w:right="324"/>
        <w:rPr>
          <w:rFonts w:ascii="Calibri" w:hAnsi="Calibri"/>
          <w:sz w:val="24"/>
          <w:szCs w:val="22"/>
        </w:rPr>
      </w:pPr>
      <w:r>
        <w:rPr>
          <w:rFonts w:ascii="Calibri" w:hAnsi="Calibri"/>
          <w:sz w:val="24"/>
          <w:szCs w:val="22"/>
        </w:rPr>
        <w:t xml:space="preserve">Email: </w:t>
      </w:r>
      <w:hyperlink r:id="rId8" w:history="1">
        <w:r w:rsidRPr="00061E4E">
          <w:rPr>
            <w:rStyle w:val="Hyperlink"/>
            <w:rFonts w:ascii="Calibri" w:hAnsi="Calibri"/>
            <w:color w:val="002060"/>
            <w:sz w:val="24"/>
            <w:szCs w:val="22"/>
          </w:rPr>
          <w:t>24.sarthak.jain@gmail.com</w:t>
        </w:r>
      </w:hyperlink>
      <w:r>
        <w:rPr>
          <w:rFonts w:ascii="Calibri" w:hAnsi="Calibri"/>
          <w:sz w:val="24"/>
          <w:szCs w:val="22"/>
        </w:rPr>
        <w:t xml:space="preserve">  </w:t>
      </w:r>
    </w:p>
    <w:p w14:paraId="71517ACE" w14:textId="67923185" w:rsidR="00C47D66" w:rsidRDefault="00061E4E" w:rsidP="00C47D66">
      <w:pPr>
        <w:pStyle w:val="BodyText2"/>
        <w:spacing w:line="276" w:lineRule="auto"/>
        <w:ind w:right="324"/>
        <w:rPr>
          <w:color w:val="002060"/>
        </w:rPr>
      </w:pPr>
      <w:r>
        <w:rPr>
          <w:rFonts w:ascii="Calibri" w:hAnsi="Calibri"/>
          <w:sz w:val="24"/>
          <w:szCs w:val="22"/>
        </w:rPr>
        <w:t>LinkedIn:</w:t>
      </w:r>
      <w:r w:rsidRPr="00061E4E">
        <w:t xml:space="preserve"> </w:t>
      </w:r>
      <w:hyperlink r:id="rId9" w:history="1">
        <w:r w:rsidRPr="00061E4E">
          <w:rPr>
            <w:rStyle w:val="Hyperlink"/>
            <w:color w:val="002060"/>
          </w:rPr>
          <w:t>linkedin.com/in/sarthakjain248</w:t>
        </w:r>
      </w:hyperlink>
    </w:p>
    <w:p w14:paraId="6EDC56D1" w14:textId="6D53E510" w:rsidR="002544B1" w:rsidRDefault="00061E4E" w:rsidP="00061E4E">
      <w:pPr>
        <w:pStyle w:val="BodyText2"/>
        <w:spacing w:line="276" w:lineRule="auto"/>
        <w:ind w:right="324"/>
        <w:rPr>
          <w:rFonts w:ascii="Calibri" w:hAnsi="Calibri"/>
          <w:sz w:val="24"/>
          <w:szCs w:val="22"/>
        </w:rPr>
      </w:pPr>
      <w:r>
        <w:rPr>
          <w:rFonts w:ascii="Calibri" w:hAnsi="Calibri"/>
          <w:sz w:val="24"/>
          <w:szCs w:val="22"/>
        </w:rPr>
        <w:t>GitHub:</w:t>
      </w:r>
      <w:r>
        <w:t xml:space="preserve"> </w:t>
      </w:r>
      <w:hyperlink r:id="rId10" w:history="1">
        <w:r w:rsidRPr="00061E4E">
          <w:rPr>
            <w:rStyle w:val="Hyperlink"/>
            <w:color w:val="002060"/>
            <w:w w:val="101"/>
          </w:rPr>
          <w:t>github.com/Sarthak248</w:t>
        </w:r>
      </w:hyperlink>
      <w:r>
        <w:rPr>
          <w:rFonts w:ascii="Calibri" w:hAnsi="Calibri"/>
          <w:sz w:val="24"/>
          <w:szCs w:val="22"/>
        </w:rPr>
        <w:t xml:space="preserve">     </w:t>
      </w:r>
    </w:p>
    <w:p w14:paraId="652D742D" w14:textId="1EF9C3E1" w:rsidR="00061E4E" w:rsidRPr="002C1A81" w:rsidRDefault="00061E4E" w:rsidP="00061E4E">
      <w:pPr>
        <w:pStyle w:val="BodyText2"/>
        <w:spacing w:line="276" w:lineRule="auto"/>
        <w:ind w:right="324"/>
        <w:rPr>
          <w:rFonts w:ascii="Calibri" w:hAnsi="Calibri"/>
          <w:sz w:val="24"/>
          <w:szCs w:val="22"/>
        </w:rPr>
      </w:pPr>
      <w:r>
        <w:rPr>
          <w:rFonts w:ascii="Calibri" w:hAnsi="Calibri"/>
          <w:sz w:val="24"/>
          <w:szCs w:val="22"/>
        </w:rPr>
        <w:t>Phone:</w:t>
      </w:r>
      <w:r w:rsidRPr="00061E4E">
        <w:t xml:space="preserve"> </w:t>
      </w:r>
      <w:r w:rsidRPr="00061E4E">
        <w:rPr>
          <w:color w:val="002060"/>
        </w:rPr>
        <w:t>+1</w:t>
      </w:r>
      <w:r>
        <w:rPr>
          <w:color w:val="002060"/>
        </w:rPr>
        <w:t xml:space="preserve"> 647-769-8833 or +91 828-724-6799 </w:t>
      </w:r>
    </w:p>
    <w:p w14:paraId="353824B2" w14:textId="29872D2F" w:rsidR="00061E4E" w:rsidRPr="002C1A81" w:rsidRDefault="002544B1" w:rsidP="00C47D66">
      <w:pPr>
        <w:pStyle w:val="BodyText2"/>
        <w:spacing w:line="276" w:lineRule="auto"/>
        <w:ind w:right="324"/>
        <w:rPr>
          <w:rFonts w:ascii="Calibri" w:hAnsi="Calibri"/>
          <w:sz w:val="24"/>
          <w:szCs w:val="22"/>
        </w:rPr>
      </w:pPr>
      <w:r>
        <w:rPr>
          <w:rFonts w:ascii="Calibri" w:hAnsi="Calibri"/>
          <w:sz w:val="24"/>
          <w:szCs w:val="22"/>
        </w:rPr>
        <w:t xml:space="preserve">Portfolio: </w:t>
      </w:r>
      <w:hyperlink r:id="rId11" w:history="1">
        <w:r>
          <w:rPr>
            <w:rStyle w:val="Hyperlink"/>
            <w:color w:val="002060"/>
            <w:w w:val="101"/>
          </w:rPr>
          <w:t>https://sarthak248.github.io/</w:t>
        </w:r>
      </w:hyperlink>
    </w:p>
    <w:sectPr w:rsidR="00061E4E" w:rsidRPr="002C1A81" w:rsidSect="00AC5484">
      <w:pgSz w:w="12240" w:h="15840" w:code="1"/>
      <w:pgMar w:top="180" w:right="900" w:bottom="0" w:left="90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8F573" w14:textId="77777777" w:rsidR="00AE076B" w:rsidRDefault="00AE076B">
      <w:r>
        <w:separator/>
      </w:r>
    </w:p>
  </w:endnote>
  <w:endnote w:type="continuationSeparator" w:id="0">
    <w:p w14:paraId="40FB44FA" w14:textId="77777777" w:rsidR="00AE076B" w:rsidRDefault="00AE0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AC36B" w14:textId="77777777" w:rsidR="00AE076B" w:rsidRDefault="00AE076B">
      <w:r>
        <w:separator/>
      </w:r>
    </w:p>
  </w:footnote>
  <w:footnote w:type="continuationSeparator" w:id="0">
    <w:p w14:paraId="454A5B46" w14:textId="77777777" w:rsidR="00AE076B" w:rsidRDefault="00AE07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AF475BA"/>
    <w:lvl w:ilvl="0">
      <w:numFmt w:val="bullet"/>
      <w:lvlText w:val="*"/>
      <w:lvlJc w:val="left"/>
    </w:lvl>
  </w:abstractNum>
  <w:abstractNum w:abstractNumId="1" w15:restartNumberingAfterBreak="0">
    <w:nsid w:val="00000001"/>
    <w:multiLevelType w:val="hybridMultilevel"/>
    <w:tmpl w:val="00000001"/>
    <w:lvl w:ilvl="0" w:tplc="482649FC">
      <w:start w:val="1"/>
      <w:numFmt w:val="bullet"/>
      <w:lvlText w:val=""/>
      <w:lvlJc w:val="left"/>
      <w:pPr>
        <w:ind w:left="720" w:hanging="360"/>
      </w:pPr>
      <w:rPr>
        <w:rFonts w:ascii="Symbol" w:hAnsi="Symbol"/>
      </w:rPr>
    </w:lvl>
    <w:lvl w:ilvl="1" w:tplc="963A9C76">
      <w:start w:val="1"/>
      <w:numFmt w:val="bullet"/>
      <w:lvlText w:val="o"/>
      <w:lvlJc w:val="left"/>
      <w:pPr>
        <w:tabs>
          <w:tab w:val="num" w:pos="1440"/>
        </w:tabs>
        <w:ind w:left="1440" w:hanging="360"/>
      </w:pPr>
      <w:rPr>
        <w:rFonts w:ascii="Courier New" w:hAnsi="Courier New"/>
      </w:rPr>
    </w:lvl>
    <w:lvl w:ilvl="2" w:tplc="D44CF736">
      <w:start w:val="1"/>
      <w:numFmt w:val="bullet"/>
      <w:lvlText w:val=""/>
      <w:lvlJc w:val="left"/>
      <w:pPr>
        <w:tabs>
          <w:tab w:val="num" w:pos="2160"/>
        </w:tabs>
        <w:ind w:left="2160" w:hanging="360"/>
      </w:pPr>
      <w:rPr>
        <w:rFonts w:ascii="Wingdings" w:hAnsi="Wingdings"/>
      </w:rPr>
    </w:lvl>
    <w:lvl w:ilvl="3" w:tplc="700AA20C">
      <w:start w:val="1"/>
      <w:numFmt w:val="bullet"/>
      <w:lvlText w:val=""/>
      <w:lvlJc w:val="left"/>
      <w:pPr>
        <w:tabs>
          <w:tab w:val="num" w:pos="2880"/>
        </w:tabs>
        <w:ind w:left="2880" w:hanging="360"/>
      </w:pPr>
      <w:rPr>
        <w:rFonts w:ascii="Symbol" w:hAnsi="Symbol"/>
      </w:rPr>
    </w:lvl>
    <w:lvl w:ilvl="4" w:tplc="305A72B8">
      <w:start w:val="1"/>
      <w:numFmt w:val="bullet"/>
      <w:lvlText w:val="o"/>
      <w:lvlJc w:val="left"/>
      <w:pPr>
        <w:tabs>
          <w:tab w:val="num" w:pos="3600"/>
        </w:tabs>
        <w:ind w:left="3600" w:hanging="360"/>
      </w:pPr>
      <w:rPr>
        <w:rFonts w:ascii="Courier New" w:hAnsi="Courier New"/>
      </w:rPr>
    </w:lvl>
    <w:lvl w:ilvl="5" w:tplc="68D0872C">
      <w:start w:val="1"/>
      <w:numFmt w:val="bullet"/>
      <w:lvlText w:val=""/>
      <w:lvlJc w:val="left"/>
      <w:pPr>
        <w:tabs>
          <w:tab w:val="num" w:pos="4320"/>
        </w:tabs>
        <w:ind w:left="4320" w:hanging="360"/>
      </w:pPr>
      <w:rPr>
        <w:rFonts w:ascii="Wingdings" w:hAnsi="Wingdings"/>
      </w:rPr>
    </w:lvl>
    <w:lvl w:ilvl="6" w:tplc="310C04DE">
      <w:start w:val="1"/>
      <w:numFmt w:val="bullet"/>
      <w:lvlText w:val=""/>
      <w:lvlJc w:val="left"/>
      <w:pPr>
        <w:tabs>
          <w:tab w:val="num" w:pos="5040"/>
        </w:tabs>
        <w:ind w:left="5040" w:hanging="360"/>
      </w:pPr>
      <w:rPr>
        <w:rFonts w:ascii="Symbol" w:hAnsi="Symbol"/>
      </w:rPr>
    </w:lvl>
    <w:lvl w:ilvl="7" w:tplc="19567B1E">
      <w:start w:val="1"/>
      <w:numFmt w:val="bullet"/>
      <w:lvlText w:val="o"/>
      <w:lvlJc w:val="left"/>
      <w:pPr>
        <w:tabs>
          <w:tab w:val="num" w:pos="5760"/>
        </w:tabs>
        <w:ind w:left="5760" w:hanging="360"/>
      </w:pPr>
      <w:rPr>
        <w:rFonts w:ascii="Courier New" w:hAnsi="Courier New"/>
      </w:rPr>
    </w:lvl>
    <w:lvl w:ilvl="8" w:tplc="CC5A1B74">
      <w:start w:val="1"/>
      <w:numFmt w:val="bullet"/>
      <w:lvlText w:val=""/>
      <w:lvlJc w:val="left"/>
      <w:pPr>
        <w:tabs>
          <w:tab w:val="num" w:pos="6480"/>
        </w:tabs>
        <w:ind w:left="6480" w:hanging="360"/>
      </w:pPr>
      <w:rPr>
        <w:rFonts w:ascii="Wingdings" w:hAnsi="Wingdings"/>
      </w:rPr>
    </w:lvl>
  </w:abstractNum>
  <w:abstractNum w:abstractNumId="2" w15:restartNumberingAfterBreak="0">
    <w:nsid w:val="00000002"/>
    <w:multiLevelType w:val="hybridMultilevel"/>
    <w:tmpl w:val="00000002"/>
    <w:lvl w:ilvl="0" w:tplc="CAF6DD26">
      <w:start w:val="1"/>
      <w:numFmt w:val="bullet"/>
      <w:lvlText w:val=""/>
      <w:lvlJc w:val="left"/>
      <w:pPr>
        <w:ind w:left="720" w:hanging="360"/>
      </w:pPr>
      <w:rPr>
        <w:rFonts w:ascii="Symbol" w:hAnsi="Symbol"/>
      </w:rPr>
    </w:lvl>
    <w:lvl w:ilvl="1" w:tplc="AC720C8E">
      <w:start w:val="1"/>
      <w:numFmt w:val="bullet"/>
      <w:lvlText w:val="o"/>
      <w:lvlJc w:val="left"/>
      <w:pPr>
        <w:tabs>
          <w:tab w:val="num" w:pos="1440"/>
        </w:tabs>
        <w:ind w:left="1440" w:hanging="360"/>
      </w:pPr>
      <w:rPr>
        <w:rFonts w:ascii="Courier New" w:hAnsi="Courier New"/>
      </w:rPr>
    </w:lvl>
    <w:lvl w:ilvl="2" w:tplc="EE76A996">
      <w:start w:val="1"/>
      <w:numFmt w:val="bullet"/>
      <w:lvlText w:val=""/>
      <w:lvlJc w:val="left"/>
      <w:pPr>
        <w:tabs>
          <w:tab w:val="num" w:pos="2160"/>
        </w:tabs>
        <w:ind w:left="2160" w:hanging="360"/>
      </w:pPr>
      <w:rPr>
        <w:rFonts w:ascii="Wingdings" w:hAnsi="Wingdings"/>
      </w:rPr>
    </w:lvl>
    <w:lvl w:ilvl="3" w:tplc="8C52CF12">
      <w:start w:val="1"/>
      <w:numFmt w:val="bullet"/>
      <w:lvlText w:val=""/>
      <w:lvlJc w:val="left"/>
      <w:pPr>
        <w:tabs>
          <w:tab w:val="num" w:pos="2880"/>
        </w:tabs>
        <w:ind w:left="2880" w:hanging="360"/>
      </w:pPr>
      <w:rPr>
        <w:rFonts w:ascii="Symbol" w:hAnsi="Symbol"/>
      </w:rPr>
    </w:lvl>
    <w:lvl w:ilvl="4" w:tplc="5A9EF340">
      <w:start w:val="1"/>
      <w:numFmt w:val="bullet"/>
      <w:lvlText w:val="o"/>
      <w:lvlJc w:val="left"/>
      <w:pPr>
        <w:tabs>
          <w:tab w:val="num" w:pos="3600"/>
        </w:tabs>
        <w:ind w:left="3600" w:hanging="360"/>
      </w:pPr>
      <w:rPr>
        <w:rFonts w:ascii="Courier New" w:hAnsi="Courier New"/>
      </w:rPr>
    </w:lvl>
    <w:lvl w:ilvl="5" w:tplc="9B08F2A4">
      <w:start w:val="1"/>
      <w:numFmt w:val="bullet"/>
      <w:lvlText w:val=""/>
      <w:lvlJc w:val="left"/>
      <w:pPr>
        <w:tabs>
          <w:tab w:val="num" w:pos="4320"/>
        </w:tabs>
        <w:ind w:left="4320" w:hanging="360"/>
      </w:pPr>
      <w:rPr>
        <w:rFonts w:ascii="Wingdings" w:hAnsi="Wingdings"/>
      </w:rPr>
    </w:lvl>
    <w:lvl w:ilvl="6" w:tplc="08E6D6EE">
      <w:start w:val="1"/>
      <w:numFmt w:val="bullet"/>
      <w:lvlText w:val=""/>
      <w:lvlJc w:val="left"/>
      <w:pPr>
        <w:tabs>
          <w:tab w:val="num" w:pos="5040"/>
        </w:tabs>
        <w:ind w:left="5040" w:hanging="360"/>
      </w:pPr>
      <w:rPr>
        <w:rFonts w:ascii="Symbol" w:hAnsi="Symbol"/>
      </w:rPr>
    </w:lvl>
    <w:lvl w:ilvl="7" w:tplc="07185F3A">
      <w:start w:val="1"/>
      <w:numFmt w:val="bullet"/>
      <w:lvlText w:val="o"/>
      <w:lvlJc w:val="left"/>
      <w:pPr>
        <w:tabs>
          <w:tab w:val="num" w:pos="5760"/>
        </w:tabs>
        <w:ind w:left="5760" w:hanging="360"/>
      </w:pPr>
      <w:rPr>
        <w:rFonts w:ascii="Courier New" w:hAnsi="Courier New"/>
      </w:rPr>
    </w:lvl>
    <w:lvl w:ilvl="8" w:tplc="A7805062">
      <w:start w:val="1"/>
      <w:numFmt w:val="bullet"/>
      <w:lvlText w:val=""/>
      <w:lvlJc w:val="left"/>
      <w:pPr>
        <w:tabs>
          <w:tab w:val="num" w:pos="6480"/>
        </w:tabs>
        <w:ind w:left="6480" w:hanging="360"/>
      </w:pPr>
      <w:rPr>
        <w:rFonts w:ascii="Wingdings" w:hAnsi="Wingdings"/>
      </w:rPr>
    </w:lvl>
  </w:abstractNum>
  <w:abstractNum w:abstractNumId="3" w15:restartNumberingAfterBreak="0">
    <w:nsid w:val="00000003"/>
    <w:multiLevelType w:val="hybridMultilevel"/>
    <w:tmpl w:val="00000003"/>
    <w:lvl w:ilvl="0" w:tplc="32043228">
      <w:start w:val="1"/>
      <w:numFmt w:val="bullet"/>
      <w:lvlText w:val=""/>
      <w:lvlJc w:val="left"/>
      <w:pPr>
        <w:ind w:left="720" w:hanging="360"/>
      </w:pPr>
      <w:rPr>
        <w:rFonts w:ascii="Symbol" w:hAnsi="Symbol"/>
      </w:rPr>
    </w:lvl>
    <w:lvl w:ilvl="1" w:tplc="801C49FC">
      <w:start w:val="1"/>
      <w:numFmt w:val="bullet"/>
      <w:lvlText w:val="o"/>
      <w:lvlJc w:val="left"/>
      <w:pPr>
        <w:tabs>
          <w:tab w:val="num" w:pos="1440"/>
        </w:tabs>
        <w:ind w:left="1440" w:hanging="360"/>
      </w:pPr>
      <w:rPr>
        <w:rFonts w:ascii="Courier New" w:hAnsi="Courier New"/>
      </w:rPr>
    </w:lvl>
    <w:lvl w:ilvl="2" w:tplc="9D52CDE2">
      <w:start w:val="1"/>
      <w:numFmt w:val="bullet"/>
      <w:lvlText w:val=""/>
      <w:lvlJc w:val="left"/>
      <w:pPr>
        <w:tabs>
          <w:tab w:val="num" w:pos="2160"/>
        </w:tabs>
        <w:ind w:left="2160" w:hanging="360"/>
      </w:pPr>
      <w:rPr>
        <w:rFonts w:ascii="Wingdings" w:hAnsi="Wingdings"/>
      </w:rPr>
    </w:lvl>
    <w:lvl w:ilvl="3" w:tplc="FAC297E6">
      <w:start w:val="1"/>
      <w:numFmt w:val="bullet"/>
      <w:lvlText w:val=""/>
      <w:lvlJc w:val="left"/>
      <w:pPr>
        <w:tabs>
          <w:tab w:val="num" w:pos="2880"/>
        </w:tabs>
        <w:ind w:left="2880" w:hanging="360"/>
      </w:pPr>
      <w:rPr>
        <w:rFonts w:ascii="Symbol" w:hAnsi="Symbol"/>
      </w:rPr>
    </w:lvl>
    <w:lvl w:ilvl="4" w:tplc="FE827F32">
      <w:start w:val="1"/>
      <w:numFmt w:val="bullet"/>
      <w:lvlText w:val="o"/>
      <w:lvlJc w:val="left"/>
      <w:pPr>
        <w:tabs>
          <w:tab w:val="num" w:pos="3600"/>
        </w:tabs>
        <w:ind w:left="3600" w:hanging="360"/>
      </w:pPr>
      <w:rPr>
        <w:rFonts w:ascii="Courier New" w:hAnsi="Courier New"/>
      </w:rPr>
    </w:lvl>
    <w:lvl w:ilvl="5" w:tplc="1D9EAF56">
      <w:start w:val="1"/>
      <w:numFmt w:val="bullet"/>
      <w:lvlText w:val=""/>
      <w:lvlJc w:val="left"/>
      <w:pPr>
        <w:tabs>
          <w:tab w:val="num" w:pos="4320"/>
        </w:tabs>
        <w:ind w:left="4320" w:hanging="360"/>
      </w:pPr>
      <w:rPr>
        <w:rFonts w:ascii="Wingdings" w:hAnsi="Wingdings"/>
      </w:rPr>
    </w:lvl>
    <w:lvl w:ilvl="6" w:tplc="FAB454BC">
      <w:start w:val="1"/>
      <w:numFmt w:val="bullet"/>
      <w:lvlText w:val=""/>
      <w:lvlJc w:val="left"/>
      <w:pPr>
        <w:tabs>
          <w:tab w:val="num" w:pos="5040"/>
        </w:tabs>
        <w:ind w:left="5040" w:hanging="360"/>
      </w:pPr>
      <w:rPr>
        <w:rFonts w:ascii="Symbol" w:hAnsi="Symbol"/>
      </w:rPr>
    </w:lvl>
    <w:lvl w:ilvl="7" w:tplc="46D842DE">
      <w:start w:val="1"/>
      <w:numFmt w:val="bullet"/>
      <w:lvlText w:val="o"/>
      <w:lvlJc w:val="left"/>
      <w:pPr>
        <w:tabs>
          <w:tab w:val="num" w:pos="5760"/>
        </w:tabs>
        <w:ind w:left="5760" w:hanging="360"/>
      </w:pPr>
      <w:rPr>
        <w:rFonts w:ascii="Courier New" w:hAnsi="Courier New"/>
      </w:rPr>
    </w:lvl>
    <w:lvl w:ilvl="8" w:tplc="AE9C1916">
      <w:start w:val="1"/>
      <w:numFmt w:val="bullet"/>
      <w:lvlText w:val=""/>
      <w:lvlJc w:val="left"/>
      <w:pPr>
        <w:tabs>
          <w:tab w:val="num" w:pos="6480"/>
        </w:tabs>
        <w:ind w:left="6480" w:hanging="360"/>
      </w:pPr>
      <w:rPr>
        <w:rFonts w:ascii="Wingdings" w:hAnsi="Wingdings"/>
      </w:rPr>
    </w:lvl>
  </w:abstractNum>
  <w:abstractNum w:abstractNumId="4" w15:restartNumberingAfterBreak="0">
    <w:nsid w:val="00000004"/>
    <w:multiLevelType w:val="hybridMultilevel"/>
    <w:tmpl w:val="00000004"/>
    <w:lvl w:ilvl="0" w:tplc="F29E1A36">
      <w:start w:val="1"/>
      <w:numFmt w:val="bullet"/>
      <w:lvlText w:val=""/>
      <w:lvlJc w:val="left"/>
      <w:pPr>
        <w:ind w:left="720" w:hanging="360"/>
      </w:pPr>
      <w:rPr>
        <w:rFonts w:ascii="Symbol" w:hAnsi="Symbol"/>
      </w:rPr>
    </w:lvl>
    <w:lvl w:ilvl="1" w:tplc="CC9E6AEA">
      <w:start w:val="1"/>
      <w:numFmt w:val="bullet"/>
      <w:lvlText w:val="o"/>
      <w:lvlJc w:val="left"/>
      <w:pPr>
        <w:tabs>
          <w:tab w:val="num" w:pos="1440"/>
        </w:tabs>
        <w:ind w:left="1440" w:hanging="360"/>
      </w:pPr>
      <w:rPr>
        <w:rFonts w:ascii="Courier New" w:hAnsi="Courier New"/>
      </w:rPr>
    </w:lvl>
    <w:lvl w:ilvl="2" w:tplc="1BD4D6F4">
      <w:start w:val="1"/>
      <w:numFmt w:val="bullet"/>
      <w:lvlText w:val=""/>
      <w:lvlJc w:val="left"/>
      <w:pPr>
        <w:tabs>
          <w:tab w:val="num" w:pos="2160"/>
        </w:tabs>
        <w:ind w:left="2160" w:hanging="360"/>
      </w:pPr>
      <w:rPr>
        <w:rFonts w:ascii="Wingdings" w:hAnsi="Wingdings"/>
      </w:rPr>
    </w:lvl>
    <w:lvl w:ilvl="3" w:tplc="09E4DA44">
      <w:start w:val="1"/>
      <w:numFmt w:val="bullet"/>
      <w:lvlText w:val=""/>
      <w:lvlJc w:val="left"/>
      <w:pPr>
        <w:tabs>
          <w:tab w:val="num" w:pos="2880"/>
        </w:tabs>
        <w:ind w:left="2880" w:hanging="360"/>
      </w:pPr>
      <w:rPr>
        <w:rFonts w:ascii="Symbol" w:hAnsi="Symbol"/>
      </w:rPr>
    </w:lvl>
    <w:lvl w:ilvl="4" w:tplc="FC585FD8">
      <w:start w:val="1"/>
      <w:numFmt w:val="bullet"/>
      <w:lvlText w:val="o"/>
      <w:lvlJc w:val="left"/>
      <w:pPr>
        <w:tabs>
          <w:tab w:val="num" w:pos="3600"/>
        </w:tabs>
        <w:ind w:left="3600" w:hanging="360"/>
      </w:pPr>
      <w:rPr>
        <w:rFonts w:ascii="Courier New" w:hAnsi="Courier New"/>
      </w:rPr>
    </w:lvl>
    <w:lvl w:ilvl="5" w:tplc="801AFF62">
      <w:start w:val="1"/>
      <w:numFmt w:val="bullet"/>
      <w:lvlText w:val=""/>
      <w:lvlJc w:val="left"/>
      <w:pPr>
        <w:tabs>
          <w:tab w:val="num" w:pos="4320"/>
        </w:tabs>
        <w:ind w:left="4320" w:hanging="360"/>
      </w:pPr>
      <w:rPr>
        <w:rFonts w:ascii="Wingdings" w:hAnsi="Wingdings"/>
      </w:rPr>
    </w:lvl>
    <w:lvl w:ilvl="6" w:tplc="D938DD54">
      <w:start w:val="1"/>
      <w:numFmt w:val="bullet"/>
      <w:lvlText w:val=""/>
      <w:lvlJc w:val="left"/>
      <w:pPr>
        <w:tabs>
          <w:tab w:val="num" w:pos="5040"/>
        </w:tabs>
        <w:ind w:left="5040" w:hanging="360"/>
      </w:pPr>
      <w:rPr>
        <w:rFonts w:ascii="Symbol" w:hAnsi="Symbol"/>
      </w:rPr>
    </w:lvl>
    <w:lvl w:ilvl="7" w:tplc="78141BEE">
      <w:start w:val="1"/>
      <w:numFmt w:val="bullet"/>
      <w:lvlText w:val="o"/>
      <w:lvlJc w:val="left"/>
      <w:pPr>
        <w:tabs>
          <w:tab w:val="num" w:pos="5760"/>
        </w:tabs>
        <w:ind w:left="5760" w:hanging="360"/>
      </w:pPr>
      <w:rPr>
        <w:rFonts w:ascii="Courier New" w:hAnsi="Courier New"/>
      </w:rPr>
    </w:lvl>
    <w:lvl w:ilvl="8" w:tplc="CC78A25C">
      <w:start w:val="1"/>
      <w:numFmt w:val="bullet"/>
      <w:lvlText w:val=""/>
      <w:lvlJc w:val="left"/>
      <w:pPr>
        <w:tabs>
          <w:tab w:val="num" w:pos="6480"/>
        </w:tabs>
        <w:ind w:left="6480" w:hanging="360"/>
      </w:pPr>
      <w:rPr>
        <w:rFonts w:ascii="Wingdings" w:hAnsi="Wingdings"/>
      </w:rPr>
    </w:lvl>
  </w:abstractNum>
  <w:abstractNum w:abstractNumId="5" w15:restartNumberingAfterBreak="0">
    <w:nsid w:val="00000005"/>
    <w:multiLevelType w:val="hybridMultilevel"/>
    <w:tmpl w:val="00000005"/>
    <w:lvl w:ilvl="0" w:tplc="7FA4383A">
      <w:start w:val="1"/>
      <w:numFmt w:val="bullet"/>
      <w:lvlText w:val=""/>
      <w:lvlJc w:val="left"/>
      <w:pPr>
        <w:ind w:left="720" w:hanging="360"/>
      </w:pPr>
      <w:rPr>
        <w:rFonts w:ascii="Symbol" w:hAnsi="Symbol"/>
      </w:rPr>
    </w:lvl>
    <w:lvl w:ilvl="1" w:tplc="8C5A0204">
      <w:start w:val="1"/>
      <w:numFmt w:val="bullet"/>
      <w:lvlText w:val="o"/>
      <w:lvlJc w:val="left"/>
      <w:pPr>
        <w:tabs>
          <w:tab w:val="num" w:pos="1440"/>
        </w:tabs>
        <w:ind w:left="1440" w:hanging="360"/>
      </w:pPr>
      <w:rPr>
        <w:rFonts w:ascii="Courier New" w:hAnsi="Courier New"/>
      </w:rPr>
    </w:lvl>
    <w:lvl w:ilvl="2" w:tplc="B2D6617A">
      <w:start w:val="1"/>
      <w:numFmt w:val="bullet"/>
      <w:lvlText w:val=""/>
      <w:lvlJc w:val="left"/>
      <w:pPr>
        <w:tabs>
          <w:tab w:val="num" w:pos="2160"/>
        </w:tabs>
        <w:ind w:left="2160" w:hanging="360"/>
      </w:pPr>
      <w:rPr>
        <w:rFonts w:ascii="Wingdings" w:hAnsi="Wingdings"/>
      </w:rPr>
    </w:lvl>
    <w:lvl w:ilvl="3" w:tplc="207C75AA">
      <w:start w:val="1"/>
      <w:numFmt w:val="bullet"/>
      <w:lvlText w:val=""/>
      <w:lvlJc w:val="left"/>
      <w:pPr>
        <w:tabs>
          <w:tab w:val="num" w:pos="2880"/>
        </w:tabs>
        <w:ind w:left="2880" w:hanging="360"/>
      </w:pPr>
      <w:rPr>
        <w:rFonts w:ascii="Symbol" w:hAnsi="Symbol"/>
      </w:rPr>
    </w:lvl>
    <w:lvl w:ilvl="4" w:tplc="75F8070E">
      <w:start w:val="1"/>
      <w:numFmt w:val="bullet"/>
      <w:lvlText w:val="o"/>
      <w:lvlJc w:val="left"/>
      <w:pPr>
        <w:tabs>
          <w:tab w:val="num" w:pos="3600"/>
        </w:tabs>
        <w:ind w:left="3600" w:hanging="360"/>
      </w:pPr>
      <w:rPr>
        <w:rFonts w:ascii="Courier New" w:hAnsi="Courier New"/>
      </w:rPr>
    </w:lvl>
    <w:lvl w:ilvl="5" w:tplc="F58A413C">
      <w:start w:val="1"/>
      <w:numFmt w:val="bullet"/>
      <w:lvlText w:val=""/>
      <w:lvlJc w:val="left"/>
      <w:pPr>
        <w:tabs>
          <w:tab w:val="num" w:pos="4320"/>
        </w:tabs>
        <w:ind w:left="4320" w:hanging="360"/>
      </w:pPr>
      <w:rPr>
        <w:rFonts w:ascii="Wingdings" w:hAnsi="Wingdings"/>
      </w:rPr>
    </w:lvl>
    <w:lvl w:ilvl="6" w:tplc="EA7C5A74">
      <w:start w:val="1"/>
      <w:numFmt w:val="bullet"/>
      <w:lvlText w:val=""/>
      <w:lvlJc w:val="left"/>
      <w:pPr>
        <w:tabs>
          <w:tab w:val="num" w:pos="5040"/>
        </w:tabs>
        <w:ind w:left="5040" w:hanging="360"/>
      </w:pPr>
      <w:rPr>
        <w:rFonts w:ascii="Symbol" w:hAnsi="Symbol"/>
      </w:rPr>
    </w:lvl>
    <w:lvl w:ilvl="7" w:tplc="87925E18">
      <w:start w:val="1"/>
      <w:numFmt w:val="bullet"/>
      <w:lvlText w:val="o"/>
      <w:lvlJc w:val="left"/>
      <w:pPr>
        <w:tabs>
          <w:tab w:val="num" w:pos="5760"/>
        </w:tabs>
        <w:ind w:left="5760" w:hanging="360"/>
      </w:pPr>
      <w:rPr>
        <w:rFonts w:ascii="Courier New" w:hAnsi="Courier New"/>
      </w:rPr>
    </w:lvl>
    <w:lvl w:ilvl="8" w:tplc="2A9851BE">
      <w:start w:val="1"/>
      <w:numFmt w:val="bullet"/>
      <w:lvlText w:val=""/>
      <w:lvlJc w:val="left"/>
      <w:pPr>
        <w:tabs>
          <w:tab w:val="num" w:pos="6480"/>
        </w:tabs>
        <w:ind w:left="6480" w:hanging="360"/>
      </w:pPr>
      <w:rPr>
        <w:rFonts w:ascii="Wingdings" w:hAnsi="Wingdings"/>
      </w:rPr>
    </w:lvl>
  </w:abstractNum>
  <w:abstractNum w:abstractNumId="6" w15:restartNumberingAfterBreak="0">
    <w:nsid w:val="00000006"/>
    <w:multiLevelType w:val="hybridMultilevel"/>
    <w:tmpl w:val="00000006"/>
    <w:lvl w:ilvl="0" w:tplc="45042522">
      <w:start w:val="1"/>
      <w:numFmt w:val="bullet"/>
      <w:lvlText w:val=""/>
      <w:lvlJc w:val="left"/>
      <w:pPr>
        <w:ind w:left="720" w:hanging="360"/>
      </w:pPr>
      <w:rPr>
        <w:rFonts w:ascii="Symbol" w:hAnsi="Symbol"/>
      </w:rPr>
    </w:lvl>
    <w:lvl w:ilvl="1" w:tplc="CC9AAB7C">
      <w:start w:val="1"/>
      <w:numFmt w:val="bullet"/>
      <w:lvlText w:val="o"/>
      <w:lvlJc w:val="left"/>
      <w:pPr>
        <w:tabs>
          <w:tab w:val="num" w:pos="1440"/>
        </w:tabs>
        <w:ind w:left="1440" w:hanging="360"/>
      </w:pPr>
      <w:rPr>
        <w:rFonts w:ascii="Courier New" w:hAnsi="Courier New"/>
      </w:rPr>
    </w:lvl>
    <w:lvl w:ilvl="2" w:tplc="1FE63458">
      <w:start w:val="1"/>
      <w:numFmt w:val="bullet"/>
      <w:lvlText w:val=""/>
      <w:lvlJc w:val="left"/>
      <w:pPr>
        <w:tabs>
          <w:tab w:val="num" w:pos="2160"/>
        </w:tabs>
        <w:ind w:left="2160" w:hanging="360"/>
      </w:pPr>
      <w:rPr>
        <w:rFonts w:ascii="Wingdings" w:hAnsi="Wingdings"/>
      </w:rPr>
    </w:lvl>
    <w:lvl w:ilvl="3" w:tplc="6FD816BA">
      <w:start w:val="1"/>
      <w:numFmt w:val="bullet"/>
      <w:lvlText w:val=""/>
      <w:lvlJc w:val="left"/>
      <w:pPr>
        <w:tabs>
          <w:tab w:val="num" w:pos="2880"/>
        </w:tabs>
        <w:ind w:left="2880" w:hanging="360"/>
      </w:pPr>
      <w:rPr>
        <w:rFonts w:ascii="Symbol" w:hAnsi="Symbol"/>
      </w:rPr>
    </w:lvl>
    <w:lvl w:ilvl="4" w:tplc="2FA64FD2">
      <w:start w:val="1"/>
      <w:numFmt w:val="bullet"/>
      <w:lvlText w:val="o"/>
      <w:lvlJc w:val="left"/>
      <w:pPr>
        <w:tabs>
          <w:tab w:val="num" w:pos="3600"/>
        </w:tabs>
        <w:ind w:left="3600" w:hanging="360"/>
      </w:pPr>
      <w:rPr>
        <w:rFonts w:ascii="Courier New" w:hAnsi="Courier New"/>
      </w:rPr>
    </w:lvl>
    <w:lvl w:ilvl="5" w:tplc="97D08CCC">
      <w:start w:val="1"/>
      <w:numFmt w:val="bullet"/>
      <w:lvlText w:val=""/>
      <w:lvlJc w:val="left"/>
      <w:pPr>
        <w:tabs>
          <w:tab w:val="num" w:pos="4320"/>
        </w:tabs>
        <w:ind w:left="4320" w:hanging="360"/>
      </w:pPr>
      <w:rPr>
        <w:rFonts w:ascii="Wingdings" w:hAnsi="Wingdings"/>
      </w:rPr>
    </w:lvl>
    <w:lvl w:ilvl="6" w:tplc="F2FA04C6">
      <w:start w:val="1"/>
      <w:numFmt w:val="bullet"/>
      <w:lvlText w:val=""/>
      <w:lvlJc w:val="left"/>
      <w:pPr>
        <w:tabs>
          <w:tab w:val="num" w:pos="5040"/>
        </w:tabs>
        <w:ind w:left="5040" w:hanging="360"/>
      </w:pPr>
      <w:rPr>
        <w:rFonts w:ascii="Symbol" w:hAnsi="Symbol"/>
      </w:rPr>
    </w:lvl>
    <w:lvl w:ilvl="7" w:tplc="9B9ACEF2">
      <w:start w:val="1"/>
      <w:numFmt w:val="bullet"/>
      <w:lvlText w:val="o"/>
      <w:lvlJc w:val="left"/>
      <w:pPr>
        <w:tabs>
          <w:tab w:val="num" w:pos="5760"/>
        </w:tabs>
        <w:ind w:left="5760" w:hanging="360"/>
      </w:pPr>
      <w:rPr>
        <w:rFonts w:ascii="Courier New" w:hAnsi="Courier New"/>
      </w:rPr>
    </w:lvl>
    <w:lvl w:ilvl="8" w:tplc="BC56C52E">
      <w:start w:val="1"/>
      <w:numFmt w:val="bullet"/>
      <w:lvlText w:val=""/>
      <w:lvlJc w:val="left"/>
      <w:pPr>
        <w:tabs>
          <w:tab w:val="num" w:pos="6480"/>
        </w:tabs>
        <w:ind w:left="6480" w:hanging="360"/>
      </w:pPr>
      <w:rPr>
        <w:rFonts w:ascii="Wingdings" w:hAnsi="Wingdings"/>
      </w:rPr>
    </w:lvl>
  </w:abstractNum>
  <w:abstractNum w:abstractNumId="7" w15:restartNumberingAfterBreak="0">
    <w:nsid w:val="00000007"/>
    <w:multiLevelType w:val="hybridMultilevel"/>
    <w:tmpl w:val="00000007"/>
    <w:lvl w:ilvl="0" w:tplc="143E00A2">
      <w:start w:val="1"/>
      <w:numFmt w:val="bullet"/>
      <w:lvlText w:val=""/>
      <w:lvlJc w:val="left"/>
      <w:pPr>
        <w:ind w:left="720" w:hanging="360"/>
      </w:pPr>
      <w:rPr>
        <w:rFonts w:ascii="Symbol" w:hAnsi="Symbol"/>
      </w:rPr>
    </w:lvl>
    <w:lvl w:ilvl="1" w:tplc="89702A5A">
      <w:start w:val="1"/>
      <w:numFmt w:val="bullet"/>
      <w:lvlText w:val="o"/>
      <w:lvlJc w:val="left"/>
      <w:pPr>
        <w:tabs>
          <w:tab w:val="num" w:pos="1440"/>
        </w:tabs>
        <w:ind w:left="1440" w:hanging="360"/>
      </w:pPr>
      <w:rPr>
        <w:rFonts w:ascii="Courier New" w:hAnsi="Courier New"/>
      </w:rPr>
    </w:lvl>
    <w:lvl w:ilvl="2" w:tplc="27D21534">
      <w:start w:val="1"/>
      <w:numFmt w:val="bullet"/>
      <w:lvlText w:val=""/>
      <w:lvlJc w:val="left"/>
      <w:pPr>
        <w:tabs>
          <w:tab w:val="num" w:pos="2160"/>
        </w:tabs>
        <w:ind w:left="2160" w:hanging="360"/>
      </w:pPr>
      <w:rPr>
        <w:rFonts w:ascii="Wingdings" w:hAnsi="Wingdings"/>
      </w:rPr>
    </w:lvl>
    <w:lvl w:ilvl="3" w:tplc="F1EA44DC">
      <w:start w:val="1"/>
      <w:numFmt w:val="bullet"/>
      <w:lvlText w:val=""/>
      <w:lvlJc w:val="left"/>
      <w:pPr>
        <w:tabs>
          <w:tab w:val="num" w:pos="2880"/>
        </w:tabs>
        <w:ind w:left="2880" w:hanging="360"/>
      </w:pPr>
      <w:rPr>
        <w:rFonts w:ascii="Symbol" w:hAnsi="Symbol"/>
      </w:rPr>
    </w:lvl>
    <w:lvl w:ilvl="4" w:tplc="39D04C4C">
      <w:start w:val="1"/>
      <w:numFmt w:val="bullet"/>
      <w:lvlText w:val="o"/>
      <w:lvlJc w:val="left"/>
      <w:pPr>
        <w:tabs>
          <w:tab w:val="num" w:pos="3600"/>
        </w:tabs>
        <w:ind w:left="3600" w:hanging="360"/>
      </w:pPr>
      <w:rPr>
        <w:rFonts w:ascii="Courier New" w:hAnsi="Courier New"/>
      </w:rPr>
    </w:lvl>
    <w:lvl w:ilvl="5" w:tplc="7A84AE94">
      <w:start w:val="1"/>
      <w:numFmt w:val="bullet"/>
      <w:lvlText w:val=""/>
      <w:lvlJc w:val="left"/>
      <w:pPr>
        <w:tabs>
          <w:tab w:val="num" w:pos="4320"/>
        </w:tabs>
        <w:ind w:left="4320" w:hanging="360"/>
      </w:pPr>
      <w:rPr>
        <w:rFonts w:ascii="Wingdings" w:hAnsi="Wingdings"/>
      </w:rPr>
    </w:lvl>
    <w:lvl w:ilvl="6" w:tplc="DE946028">
      <w:start w:val="1"/>
      <w:numFmt w:val="bullet"/>
      <w:lvlText w:val=""/>
      <w:lvlJc w:val="left"/>
      <w:pPr>
        <w:tabs>
          <w:tab w:val="num" w:pos="5040"/>
        </w:tabs>
        <w:ind w:left="5040" w:hanging="360"/>
      </w:pPr>
      <w:rPr>
        <w:rFonts w:ascii="Symbol" w:hAnsi="Symbol"/>
      </w:rPr>
    </w:lvl>
    <w:lvl w:ilvl="7" w:tplc="3E48BAAA">
      <w:start w:val="1"/>
      <w:numFmt w:val="bullet"/>
      <w:lvlText w:val="o"/>
      <w:lvlJc w:val="left"/>
      <w:pPr>
        <w:tabs>
          <w:tab w:val="num" w:pos="5760"/>
        </w:tabs>
        <w:ind w:left="5760" w:hanging="360"/>
      </w:pPr>
      <w:rPr>
        <w:rFonts w:ascii="Courier New" w:hAnsi="Courier New"/>
      </w:rPr>
    </w:lvl>
    <w:lvl w:ilvl="8" w:tplc="C0A868DA">
      <w:start w:val="1"/>
      <w:numFmt w:val="bullet"/>
      <w:lvlText w:val=""/>
      <w:lvlJc w:val="left"/>
      <w:pPr>
        <w:tabs>
          <w:tab w:val="num" w:pos="6480"/>
        </w:tabs>
        <w:ind w:left="6480" w:hanging="360"/>
      </w:pPr>
      <w:rPr>
        <w:rFonts w:ascii="Wingdings" w:hAnsi="Wingdings"/>
      </w:rPr>
    </w:lvl>
  </w:abstractNum>
  <w:abstractNum w:abstractNumId="8" w15:restartNumberingAfterBreak="0">
    <w:nsid w:val="01C63A8F"/>
    <w:multiLevelType w:val="hybridMultilevel"/>
    <w:tmpl w:val="8D44FA28"/>
    <w:lvl w:ilvl="0" w:tplc="04090001">
      <w:start w:val="1"/>
      <w:numFmt w:val="bullet"/>
      <w:lvlText w:val=""/>
      <w:lvlJc w:val="left"/>
      <w:pPr>
        <w:tabs>
          <w:tab w:val="num" w:pos="-180"/>
        </w:tabs>
        <w:ind w:left="-180" w:hanging="360"/>
      </w:pPr>
      <w:rPr>
        <w:rFonts w:ascii="Symbol" w:hAnsi="Symbol" w:hint="default"/>
      </w:rPr>
    </w:lvl>
    <w:lvl w:ilvl="1" w:tplc="706A2C80">
      <w:start w:val="1"/>
      <w:numFmt w:val="bullet"/>
      <w:lvlText w:val=""/>
      <w:lvlJc w:val="left"/>
      <w:pPr>
        <w:tabs>
          <w:tab w:val="num" w:pos="540"/>
        </w:tabs>
        <w:ind w:left="540" w:hanging="360"/>
      </w:pPr>
      <w:rPr>
        <w:rFonts w:ascii="Symbol" w:hAnsi="Symbol" w:hint="default"/>
        <w:color w:val="auto"/>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9" w15:restartNumberingAfterBreak="0">
    <w:nsid w:val="06452CAA"/>
    <w:multiLevelType w:val="multilevel"/>
    <w:tmpl w:val="5D0A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D82774"/>
    <w:multiLevelType w:val="hybridMultilevel"/>
    <w:tmpl w:val="99DAA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042DE7"/>
    <w:multiLevelType w:val="hybridMultilevel"/>
    <w:tmpl w:val="5358B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7DC117B"/>
    <w:multiLevelType w:val="hybridMultilevel"/>
    <w:tmpl w:val="7BF00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3B238E"/>
    <w:multiLevelType w:val="hybridMultilevel"/>
    <w:tmpl w:val="62F4B7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98D5C9B"/>
    <w:multiLevelType w:val="hybridMultilevel"/>
    <w:tmpl w:val="96DCE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FC32239"/>
    <w:multiLevelType w:val="multilevel"/>
    <w:tmpl w:val="1BE6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3322EB"/>
    <w:multiLevelType w:val="hybridMultilevel"/>
    <w:tmpl w:val="9BAC8B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33A11B6"/>
    <w:multiLevelType w:val="hybridMultilevel"/>
    <w:tmpl w:val="529EE1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40524B"/>
    <w:multiLevelType w:val="hybridMultilevel"/>
    <w:tmpl w:val="BD4CA9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AE13B83"/>
    <w:multiLevelType w:val="hybridMultilevel"/>
    <w:tmpl w:val="7B48F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15057F"/>
    <w:multiLevelType w:val="hybridMultilevel"/>
    <w:tmpl w:val="F700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727491"/>
    <w:multiLevelType w:val="hybridMultilevel"/>
    <w:tmpl w:val="5FCA5868"/>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2" w15:restartNumberingAfterBreak="0">
    <w:nsid w:val="2CE0417B"/>
    <w:multiLevelType w:val="hybridMultilevel"/>
    <w:tmpl w:val="75CC7CBC"/>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23" w15:restartNumberingAfterBreak="0">
    <w:nsid w:val="2F516DB4"/>
    <w:multiLevelType w:val="hybridMultilevel"/>
    <w:tmpl w:val="DD9650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69C47F6"/>
    <w:multiLevelType w:val="hybridMultilevel"/>
    <w:tmpl w:val="5C2802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6D65EF9"/>
    <w:multiLevelType w:val="multilevel"/>
    <w:tmpl w:val="63AC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83B797C"/>
    <w:multiLevelType w:val="hybridMultilevel"/>
    <w:tmpl w:val="BFE413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862272"/>
    <w:multiLevelType w:val="multilevel"/>
    <w:tmpl w:val="359E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4E28B1"/>
    <w:multiLevelType w:val="hybridMultilevel"/>
    <w:tmpl w:val="7338B2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9A1144D"/>
    <w:multiLevelType w:val="hybridMultilevel"/>
    <w:tmpl w:val="21B6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8E6B1D"/>
    <w:multiLevelType w:val="multilevel"/>
    <w:tmpl w:val="07FEE2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810"/>
        </w:tabs>
        <w:ind w:left="81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2929A6"/>
    <w:multiLevelType w:val="hybridMultilevel"/>
    <w:tmpl w:val="DF72C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1A14D7"/>
    <w:multiLevelType w:val="hybridMultilevel"/>
    <w:tmpl w:val="E59E67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0D01213"/>
    <w:multiLevelType w:val="multilevel"/>
    <w:tmpl w:val="07EC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555DFA"/>
    <w:multiLevelType w:val="multilevel"/>
    <w:tmpl w:val="0B04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3503DC"/>
    <w:multiLevelType w:val="hybridMultilevel"/>
    <w:tmpl w:val="86E0BF7E"/>
    <w:lvl w:ilvl="0" w:tplc="6FF45D02">
      <w:numFmt w:val="bullet"/>
      <w:lvlText w:val=""/>
      <w:lvlJc w:val="left"/>
      <w:pPr>
        <w:ind w:left="784" w:hanging="360"/>
      </w:pPr>
      <w:rPr>
        <w:rFonts w:ascii="Times New Roman" w:eastAsia="Times New Roman" w:hAnsi="Times New Roman"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36" w15:restartNumberingAfterBreak="0">
    <w:nsid w:val="5E790699"/>
    <w:multiLevelType w:val="multilevel"/>
    <w:tmpl w:val="7790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DF5A50"/>
    <w:multiLevelType w:val="multilevel"/>
    <w:tmpl w:val="D8BE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2A56D9"/>
    <w:multiLevelType w:val="hybridMultilevel"/>
    <w:tmpl w:val="3D02C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70F0877"/>
    <w:multiLevelType w:val="hybridMultilevel"/>
    <w:tmpl w:val="FD487A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B7E19FA"/>
    <w:multiLevelType w:val="hybridMultilevel"/>
    <w:tmpl w:val="5F44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23367C"/>
    <w:multiLevelType w:val="multilevel"/>
    <w:tmpl w:val="EB6A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4C771D"/>
    <w:multiLevelType w:val="multilevel"/>
    <w:tmpl w:val="BC4AEC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E81D0D"/>
    <w:multiLevelType w:val="hybridMultilevel"/>
    <w:tmpl w:val="AD7AA7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3BD5CC7"/>
    <w:multiLevelType w:val="hybridMultilevel"/>
    <w:tmpl w:val="AA805A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6783873"/>
    <w:multiLevelType w:val="hybridMultilevel"/>
    <w:tmpl w:val="93FEF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534AFF"/>
    <w:multiLevelType w:val="multilevel"/>
    <w:tmpl w:val="CBEC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A9B6BCB"/>
    <w:multiLevelType w:val="multilevel"/>
    <w:tmpl w:val="56B0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E62C65"/>
    <w:multiLevelType w:val="multilevel"/>
    <w:tmpl w:val="C478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E42A59"/>
    <w:multiLevelType w:val="multilevel"/>
    <w:tmpl w:val="AF9A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3"/>
  </w:num>
  <w:num w:numId="3">
    <w:abstractNumId w:val="39"/>
  </w:num>
  <w:num w:numId="4">
    <w:abstractNumId w:val="32"/>
  </w:num>
  <w:num w:numId="5">
    <w:abstractNumId w:val="16"/>
  </w:num>
  <w:num w:numId="6">
    <w:abstractNumId w:val="24"/>
  </w:num>
  <w:num w:numId="7">
    <w:abstractNumId w:val="37"/>
  </w:num>
  <w:num w:numId="8">
    <w:abstractNumId w:val="9"/>
  </w:num>
  <w:num w:numId="9">
    <w:abstractNumId w:val="34"/>
  </w:num>
  <w:num w:numId="10">
    <w:abstractNumId w:val="33"/>
  </w:num>
  <w:num w:numId="11">
    <w:abstractNumId w:val="47"/>
  </w:num>
  <w:num w:numId="12">
    <w:abstractNumId w:val="27"/>
  </w:num>
  <w:num w:numId="13">
    <w:abstractNumId w:val="15"/>
  </w:num>
  <w:num w:numId="14">
    <w:abstractNumId w:val="41"/>
  </w:num>
  <w:num w:numId="15">
    <w:abstractNumId w:val="46"/>
  </w:num>
  <w:num w:numId="16">
    <w:abstractNumId w:val="25"/>
  </w:num>
  <w:num w:numId="17">
    <w:abstractNumId w:val="48"/>
  </w:num>
  <w:num w:numId="18">
    <w:abstractNumId w:val="49"/>
  </w:num>
  <w:num w:numId="19">
    <w:abstractNumId w:val="18"/>
  </w:num>
  <w:num w:numId="20">
    <w:abstractNumId w:val="0"/>
    <w:lvlOverride w:ilvl="0">
      <w:lvl w:ilvl="0">
        <w:numFmt w:val="bullet"/>
        <w:lvlText w:val=""/>
        <w:legacy w:legacy="1" w:legacySpace="0" w:legacyIndent="0"/>
        <w:lvlJc w:val="left"/>
        <w:rPr>
          <w:rFonts w:ascii="Symbol" w:hAnsi="Symbol" w:hint="default"/>
        </w:rPr>
      </w:lvl>
    </w:lvlOverride>
  </w:num>
  <w:num w:numId="21">
    <w:abstractNumId w:val="22"/>
  </w:num>
  <w:num w:numId="22">
    <w:abstractNumId w:val="35"/>
  </w:num>
  <w:num w:numId="23">
    <w:abstractNumId w:val="21"/>
  </w:num>
  <w:num w:numId="24">
    <w:abstractNumId w:val="40"/>
  </w:num>
  <w:num w:numId="25">
    <w:abstractNumId w:val="28"/>
  </w:num>
  <w:num w:numId="26">
    <w:abstractNumId w:val="44"/>
  </w:num>
  <w:num w:numId="27">
    <w:abstractNumId w:val="20"/>
  </w:num>
  <w:num w:numId="28">
    <w:abstractNumId w:val="30"/>
  </w:num>
  <w:num w:numId="29">
    <w:abstractNumId w:val="31"/>
  </w:num>
  <w:num w:numId="30">
    <w:abstractNumId w:val="42"/>
  </w:num>
  <w:num w:numId="31">
    <w:abstractNumId w:val="14"/>
  </w:num>
  <w:num w:numId="32">
    <w:abstractNumId w:val="12"/>
  </w:num>
  <w:num w:numId="33">
    <w:abstractNumId w:val="45"/>
  </w:num>
  <w:num w:numId="34">
    <w:abstractNumId w:val="11"/>
  </w:num>
  <w:num w:numId="35">
    <w:abstractNumId w:val="38"/>
  </w:num>
  <w:num w:numId="36">
    <w:abstractNumId w:val="10"/>
  </w:num>
  <w:num w:numId="37">
    <w:abstractNumId w:val="19"/>
  </w:num>
  <w:num w:numId="38">
    <w:abstractNumId w:val="36"/>
  </w:num>
  <w:num w:numId="39">
    <w:abstractNumId w:val="29"/>
  </w:num>
  <w:num w:numId="40">
    <w:abstractNumId w:val="17"/>
  </w:num>
  <w:num w:numId="41">
    <w:abstractNumId w:val="26"/>
  </w:num>
  <w:num w:numId="42">
    <w:abstractNumId w:val="1"/>
  </w:num>
  <w:num w:numId="43">
    <w:abstractNumId w:val="2"/>
  </w:num>
  <w:num w:numId="44">
    <w:abstractNumId w:val="3"/>
  </w:num>
  <w:num w:numId="45">
    <w:abstractNumId w:val="4"/>
  </w:num>
  <w:num w:numId="46">
    <w:abstractNumId w:val="5"/>
  </w:num>
  <w:num w:numId="47">
    <w:abstractNumId w:val="6"/>
  </w:num>
  <w:num w:numId="48">
    <w:abstractNumId w:val="7"/>
  </w:num>
  <w:num w:numId="49">
    <w:abstractNumId w:val="13"/>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868"/>
    <w:rsid w:val="0000647D"/>
    <w:rsid w:val="000075FE"/>
    <w:rsid w:val="00011978"/>
    <w:rsid w:val="0001206B"/>
    <w:rsid w:val="000203AE"/>
    <w:rsid w:val="00022D44"/>
    <w:rsid w:val="00024CF5"/>
    <w:rsid w:val="00025C43"/>
    <w:rsid w:val="00036573"/>
    <w:rsid w:val="00040443"/>
    <w:rsid w:val="00040E33"/>
    <w:rsid w:val="00042FCC"/>
    <w:rsid w:val="00050D2D"/>
    <w:rsid w:val="000511E1"/>
    <w:rsid w:val="00052967"/>
    <w:rsid w:val="000533CE"/>
    <w:rsid w:val="0006155B"/>
    <w:rsid w:val="00061E4E"/>
    <w:rsid w:val="00063533"/>
    <w:rsid w:val="000722D7"/>
    <w:rsid w:val="00072E18"/>
    <w:rsid w:val="00074AE0"/>
    <w:rsid w:val="00075F18"/>
    <w:rsid w:val="000777C0"/>
    <w:rsid w:val="00080693"/>
    <w:rsid w:val="000854CB"/>
    <w:rsid w:val="000876DF"/>
    <w:rsid w:val="000A2F6A"/>
    <w:rsid w:val="000A7A6D"/>
    <w:rsid w:val="000B2B94"/>
    <w:rsid w:val="000C5E84"/>
    <w:rsid w:val="000D46FA"/>
    <w:rsid w:val="000D751C"/>
    <w:rsid w:val="000D79F7"/>
    <w:rsid w:val="000E126B"/>
    <w:rsid w:val="000E34E5"/>
    <w:rsid w:val="000F6AA7"/>
    <w:rsid w:val="0010042F"/>
    <w:rsid w:val="00113522"/>
    <w:rsid w:val="00115ADD"/>
    <w:rsid w:val="00126C8C"/>
    <w:rsid w:val="00130AE9"/>
    <w:rsid w:val="0013240B"/>
    <w:rsid w:val="0013586D"/>
    <w:rsid w:val="001369B7"/>
    <w:rsid w:val="00142A2B"/>
    <w:rsid w:val="00152AF0"/>
    <w:rsid w:val="001555D2"/>
    <w:rsid w:val="001561FF"/>
    <w:rsid w:val="001576FC"/>
    <w:rsid w:val="0016141E"/>
    <w:rsid w:val="00162D25"/>
    <w:rsid w:val="00166A4B"/>
    <w:rsid w:val="0017007A"/>
    <w:rsid w:val="00170AE7"/>
    <w:rsid w:val="00173369"/>
    <w:rsid w:val="001739BC"/>
    <w:rsid w:val="00180E7C"/>
    <w:rsid w:val="00193BCC"/>
    <w:rsid w:val="00195383"/>
    <w:rsid w:val="0019785B"/>
    <w:rsid w:val="001A319C"/>
    <w:rsid w:val="001B3343"/>
    <w:rsid w:val="001B467D"/>
    <w:rsid w:val="001C06B8"/>
    <w:rsid w:val="001D5247"/>
    <w:rsid w:val="001D6322"/>
    <w:rsid w:val="001E258E"/>
    <w:rsid w:val="001F0641"/>
    <w:rsid w:val="001F7EC5"/>
    <w:rsid w:val="00202043"/>
    <w:rsid w:val="00205B3E"/>
    <w:rsid w:val="002075BB"/>
    <w:rsid w:val="00215DD9"/>
    <w:rsid w:val="002202FB"/>
    <w:rsid w:val="0022283B"/>
    <w:rsid w:val="002235C2"/>
    <w:rsid w:val="00246C3D"/>
    <w:rsid w:val="00251987"/>
    <w:rsid w:val="002544B1"/>
    <w:rsid w:val="00260CC3"/>
    <w:rsid w:val="00263852"/>
    <w:rsid w:val="00266CE9"/>
    <w:rsid w:val="00267CF6"/>
    <w:rsid w:val="002731D2"/>
    <w:rsid w:val="002814ED"/>
    <w:rsid w:val="002854C6"/>
    <w:rsid w:val="0028641A"/>
    <w:rsid w:val="002A078D"/>
    <w:rsid w:val="002A1F76"/>
    <w:rsid w:val="002A1FC4"/>
    <w:rsid w:val="002A4F24"/>
    <w:rsid w:val="002A6C0A"/>
    <w:rsid w:val="002B140B"/>
    <w:rsid w:val="002B1FA9"/>
    <w:rsid w:val="002B60E0"/>
    <w:rsid w:val="002C0AE6"/>
    <w:rsid w:val="002C16BD"/>
    <w:rsid w:val="002C1A81"/>
    <w:rsid w:val="002C697F"/>
    <w:rsid w:val="002E14A0"/>
    <w:rsid w:val="002E385C"/>
    <w:rsid w:val="002F6FA7"/>
    <w:rsid w:val="0030174A"/>
    <w:rsid w:val="00301953"/>
    <w:rsid w:val="003027A3"/>
    <w:rsid w:val="00305A38"/>
    <w:rsid w:val="003130DF"/>
    <w:rsid w:val="00313132"/>
    <w:rsid w:val="003146F9"/>
    <w:rsid w:val="003177B6"/>
    <w:rsid w:val="003276AF"/>
    <w:rsid w:val="00333E34"/>
    <w:rsid w:val="00334D32"/>
    <w:rsid w:val="00336D2E"/>
    <w:rsid w:val="00336D4A"/>
    <w:rsid w:val="0034225A"/>
    <w:rsid w:val="003504BD"/>
    <w:rsid w:val="00371932"/>
    <w:rsid w:val="003729A1"/>
    <w:rsid w:val="0037766D"/>
    <w:rsid w:val="00380868"/>
    <w:rsid w:val="00387349"/>
    <w:rsid w:val="00396368"/>
    <w:rsid w:val="003965DB"/>
    <w:rsid w:val="00397727"/>
    <w:rsid w:val="003A23E1"/>
    <w:rsid w:val="003A3A77"/>
    <w:rsid w:val="003A7AA7"/>
    <w:rsid w:val="003B100B"/>
    <w:rsid w:val="003B7BDA"/>
    <w:rsid w:val="003C0E2E"/>
    <w:rsid w:val="003C3EDE"/>
    <w:rsid w:val="003C7239"/>
    <w:rsid w:val="003C7F0E"/>
    <w:rsid w:val="003D6A87"/>
    <w:rsid w:val="003E2F95"/>
    <w:rsid w:val="003E6BCF"/>
    <w:rsid w:val="003F111C"/>
    <w:rsid w:val="003F3E80"/>
    <w:rsid w:val="003F5B8B"/>
    <w:rsid w:val="004105A8"/>
    <w:rsid w:val="004147F2"/>
    <w:rsid w:val="004170A5"/>
    <w:rsid w:val="00420410"/>
    <w:rsid w:val="004215B6"/>
    <w:rsid w:val="004248B0"/>
    <w:rsid w:val="00427CF4"/>
    <w:rsid w:val="00431597"/>
    <w:rsid w:val="00432D86"/>
    <w:rsid w:val="00432E4C"/>
    <w:rsid w:val="00435D29"/>
    <w:rsid w:val="00436FB1"/>
    <w:rsid w:val="00437376"/>
    <w:rsid w:val="00445072"/>
    <w:rsid w:val="00445AAF"/>
    <w:rsid w:val="00455706"/>
    <w:rsid w:val="004558CA"/>
    <w:rsid w:val="00456548"/>
    <w:rsid w:val="00474945"/>
    <w:rsid w:val="004A25A6"/>
    <w:rsid w:val="004A75C7"/>
    <w:rsid w:val="004A7E76"/>
    <w:rsid w:val="004B0B59"/>
    <w:rsid w:val="004B2A2D"/>
    <w:rsid w:val="004B75E0"/>
    <w:rsid w:val="004C364B"/>
    <w:rsid w:val="004D1386"/>
    <w:rsid w:val="004D3A0F"/>
    <w:rsid w:val="004D4D99"/>
    <w:rsid w:val="004D52CB"/>
    <w:rsid w:val="004D5CD4"/>
    <w:rsid w:val="004F1782"/>
    <w:rsid w:val="004F2368"/>
    <w:rsid w:val="004F3D3F"/>
    <w:rsid w:val="004F4077"/>
    <w:rsid w:val="004F5272"/>
    <w:rsid w:val="004F63C5"/>
    <w:rsid w:val="004F6FB8"/>
    <w:rsid w:val="00500A5A"/>
    <w:rsid w:val="005054B3"/>
    <w:rsid w:val="005107F9"/>
    <w:rsid w:val="00516191"/>
    <w:rsid w:val="00523FF2"/>
    <w:rsid w:val="00533298"/>
    <w:rsid w:val="00544B9D"/>
    <w:rsid w:val="00547C2D"/>
    <w:rsid w:val="00551967"/>
    <w:rsid w:val="005526CC"/>
    <w:rsid w:val="0055458E"/>
    <w:rsid w:val="005548B1"/>
    <w:rsid w:val="00555F07"/>
    <w:rsid w:val="00567331"/>
    <w:rsid w:val="0057188D"/>
    <w:rsid w:val="00577D4C"/>
    <w:rsid w:val="005860DD"/>
    <w:rsid w:val="00592029"/>
    <w:rsid w:val="005923BD"/>
    <w:rsid w:val="00592A82"/>
    <w:rsid w:val="00596019"/>
    <w:rsid w:val="00597012"/>
    <w:rsid w:val="005A2105"/>
    <w:rsid w:val="005D1A65"/>
    <w:rsid w:val="005E0C08"/>
    <w:rsid w:val="005E7E45"/>
    <w:rsid w:val="005F1D49"/>
    <w:rsid w:val="005F4230"/>
    <w:rsid w:val="005F55DD"/>
    <w:rsid w:val="005F6091"/>
    <w:rsid w:val="00602E9C"/>
    <w:rsid w:val="00603453"/>
    <w:rsid w:val="006105A7"/>
    <w:rsid w:val="006115BA"/>
    <w:rsid w:val="006146F5"/>
    <w:rsid w:val="0062047C"/>
    <w:rsid w:val="0062711D"/>
    <w:rsid w:val="006323DE"/>
    <w:rsid w:val="00634FCC"/>
    <w:rsid w:val="006356A9"/>
    <w:rsid w:val="00640F38"/>
    <w:rsid w:val="006411E3"/>
    <w:rsid w:val="00643F2B"/>
    <w:rsid w:val="00644028"/>
    <w:rsid w:val="00650152"/>
    <w:rsid w:val="0065484C"/>
    <w:rsid w:val="006610A8"/>
    <w:rsid w:val="006652BB"/>
    <w:rsid w:val="00665AD7"/>
    <w:rsid w:val="00667AFD"/>
    <w:rsid w:val="006944DE"/>
    <w:rsid w:val="006A071B"/>
    <w:rsid w:val="006A3CA8"/>
    <w:rsid w:val="006A4337"/>
    <w:rsid w:val="006B7FF9"/>
    <w:rsid w:val="006C211D"/>
    <w:rsid w:val="006D2614"/>
    <w:rsid w:val="006D52CD"/>
    <w:rsid w:val="006D67FB"/>
    <w:rsid w:val="006E07F3"/>
    <w:rsid w:val="006E7E51"/>
    <w:rsid w:val="006F2440"/>
    <w:rsid w:val="006F3974"/>
    <w:rsid w:val="006F7A0B"/>
    <w:rsid w:val="00710B09"/>
    <w:rsid w:val="00716938"/>
    <w:rsid w:val="00716F01"/>
    <w:rsid w:val="00734BBA"/>
    <w:rsid w:val="00734F5C"/>
    <w:rsid w:val="00740F66"/>
    <w:rsid w:val="007474FE"/>
    <w:rsid w:val="00747EF9"/>
    <w:rsid w:val="00755988"/>
    <w:rsid w:val="00760AD5"/>
    <w:rsid w:val="00760DE0"/>
    <w:rsid w:val="007A1804"/>
    <w:rsid w:val="007A7601"/>
    <w:rsid w:val="007A7E1E"/>
    <w:rsid w:val="007B093D"/>
    <w:rsid w:val="007B1E3E"/>
    <w:rsid w:val="007B68F8"/>
    <w:rsid w:val="007C3AAE"/>
    <w:rsid w:val="007C4A77"/>
    <w:rsid w:val="007C5D8E"/>
    <w:rsid w:val="007C769B"/>
    <w:rsid w:val="007D08DA"/>
    <w:rsid w:val="007F4F83"/>
    <w:rsid w:val="00805951"/>
    <w:rsid w:val="00806D06"/>
    <w:rsid w:val="00815CB7"/>
    <w:rsid w:val="008161CC"/>
    <w:rsid w:val="00823486"/>
    <w:rsid w:val="0082696E"/>
    <w:rsid w:val="00826A59"/>
    <w:rsid w:val="00840D0E"/>
    <w:rsid w:val="00842C6D"/>
    <w:rsid w:val="008539BF"/>
    <w:rsid w:val="00854C62"/>
    <w:rsid w:val="008603CC"/>
    <w:rsid w:val="00861436"/>
    <w:rsid w:val="00863068"/>
    <w:rsid w:val="008761D7"/>
    <w:rsid w:val="00884134"/>
    <w:rsid w:val="00884288"/>
    <w:rsid w:val="008C676D"/>
    <w:rsid w:val="008D09A2"/>
    <w:rsid w:val="008D219D"/>
    <w:rsid w:val="008D2BB4"/>
    <w:rsid w:val="008D3E0B"/>
    <w:rsid w:val="008E5F0B"/>
    <w:rsid w:val="008E6DA2"/>
    <w:rsid w:val="009043F8"/>
    <w:rsid w:val="00904597"/>
    <w:rsid w:val="00907A8F"/>
    <w:rsid w:val="00920375"/>
    <w:rsid w:val="00921346"/>
    <w:rsid w:val="009253E0"/>
    <w:rsid w:val="00926783"/>
    <w:rsid w:val="0093107B"/>
    <w:rsid w:val="0094589B"/>
    <w:rsid w:val="00950CB0"/>
    <w:rsid w:val="00955237"/>
    <w:rsid w:val="00955E03"/>
    <w:rsid w:val="00956FCE"/>
    <w:rsid w:val="00957DF2"/>
    <w:rsid w:val="009604F4"/>
    <w:rsid w:val="00961D60"/>
    <w:rsid w:val="0096501D"/>
    <w:rsid w:val="00965A15"/>
    <w:rsid w:val="00967E67"/>
    <w:rsid w:val="00972BBE"/>
    <w:rsid w:val="0097408A"/>
    <w:rsid w:val="0097607E"/>
    <w:rsid w:val="009821D9"/>
    <w:rsid w:val="0099452B"/>
    <w:rsid w:val="00994F7D"/>
    <w:rsid w:val="00995570"/>
    <w:rsid w:val="00997308"/>
    <w:rsid w:val="009A04E4"/>
    <w:rsid w:val="009A25BA"/>
    <w:rsid w:val="009A2E05"/>
    <w:rsid w:val="009A7F8C"/>
    <w:rsid w:val="009B07BF"/>
    <w:rsid w:val="009C33E7"/>
    <w:rsid w:val="009C4B8C"/>
    <w:rsid w:val="009C5611"/>
    <w:rsid w:val="009C7A69"/>
    <w:rsid w:val="009D1C74"/>
    <w:rsid w:val="009D2AEF"/>
    <w:rsid w:val="009D6162"/>
    <w:rsid w:val="009D6445"/>
    <w:rsid w:val="009E1803"/>
    <w:rsid w:val="009E18AB"/>
    <w:rsid w:val="009E6939"/>
    <w:rsid w:val="009F07C9"/>
    <w:rsid w:val="009F7282"/>
    <w:rsid w:val="009F7824"/>
    <w:rsid w:val="009F795C"/>
    <w:rsid w:val="00A1560C"/>
    <w:rsid w:val="00A15852"/>
    <w:rsid w:val="00A36E15"/>
    <w:rsid w:val="00A44810"/>
    <w:rsid w:val="00A52FA5"/>
    <w:rsid w:val="00A56027"/>
    <w:rsid w:val="00A61AD4"/>
    <w:rsid w:val="00A620B3"/>
    <w:rsid w:val="00A623D0"/>
    <w:rsid w:val="00A64087"/>
    <w:rsid w:val="00A70463"/>
    <w:rsid w:val="00A84EF9"/>
    <w:rsid w:val="00A92E36"/>
    <w:rsid w:val="00AA2401"/>
    <w:rsid w:val="00AB2FAC"/>
    <w:rsid w:val="00AC3736"/>
    <w:rsid w:val="00AC5484"/>
    <w:rsid w:val="00AC5BC1"/>
    <w:rsid w:val="00AC74B4"/>
    <w:rsid w:val="00AD7408"/>
    <w:rsid w:val="00AE076B"/>
    <w:rsid w:val="00AE17F7"/>
    <w:rsid w:val="00AE2BB6"/>
    <w:rsid w:val="00AF29B5"/>
    <w:rsid w:val="00B01528"/>
    <w:rsid w:val="00B01B3F"/>
    <w:rsid w:val="00B04BDF"/>
    <w:rsid w:val="00B05BC4"/>
    <w:rsid w:val="00B107C4"/>
    <w:rsid w:val="00B1191D"/>
    <w:rsid w:val="00B178AB"/>
    <w:rsid w:val="00B21044"/>
    <w:rsid w:val="00B22CA2"/>
    <w:rsid w:val="00B22F4B"/>
    <w:rsid w:val="00B253AE"/>
    <w:rsid w:val="00B26DBE"/>
    <w:rsid w:val="00B27B09"/>
    <w:rsid w:val="00B32B13"/>
    <w:rsid w:val="00B338C3"/>
    <w:rsid w:val="00B351F1"/>
    <w:rsid w:val="00B35789"/>
    <w:rsid w:val="00B3798D"/>
    <w:rsid w:val="00B41E1E"/>
    <w:rsid w:val="00B451A2"/>
    <w:rsid w:val="00B54EFD"/>
    <w:rsid w:val="00B55DED"/>
    <w:rsid w:val="00B606A5"/>
    <w:rsid w:val="00B71D62"/>
    <w:rsid w:val="00B74AEB"/>
    <w:rsid w:val="00B816F6"/>
    <w:rsid w:val="00B84D30"/>
    <w:rsid w:val="00B86906"/>
    <w:rsid w:val="00B95627"/>
    <w:rsid w:val="00B97270"/>
    <w:rsid w:val="00BA0559"/>
    <w:rsid w:val="00BA0A44"/>
    <w:rsid w:val="00BA5149"/>
    <w:rsid w:val="00BA72E9"/>
    <w:rsid w:val="00BA78E5"/>
    <w:rsid w:val="00BC2B5F"/>
    <w:rsid w:val="00BC35BD"/>
    <w:rsid w:val="00BF6310"/>
    <w:rsid w:val="00BF72DD"/>
    <w:rsid w:val="00BF7EAB"/>
    <w:rsid w:val="00C11CF2"/>
    <w:rsid w:val="00C13052"/>
    <w:rsid w:val="00C24357"/>
    <w:rsid w:val="00C261DF"/>
    <w:rsid w:val="00C306C9"/>
    <w:rsid w:val="00C31A34"/>
    <w:rsid w:val="00C333BC"/>
    <w:rsid w:val="00C33A23"/>
    <w:rsid w:val="00C35696"/>
    <w:rsid w:val="00C36041"/>
    <w:rsid w:val="00C368A2"/>
    <w:rsid w:val="00C42EBC"/>
    <w:rsid w:val="00C446CD"/>
    <w:rsid w:val="00C47D66"/>
    <w:rsid w:val="00C5703D"/>
    <w:rsid w:val="00C63D98"/>
    <w:rsid w:val="00C66558"/>
    <w:rsid w:val="00C92724"/>
    <w:rsid w:val="00C95592"/>
    <w:rsid w:val="00C95FA4"/>
    <w:rsid w:val="00CA57F2"/>
    <w:rsid w:val="00CB1B84"/>
    <w:rsid w:val="00CB5397"/>
    <w:rsid w:val="00CB67AC"/>
    <w:rsid w:val="00CC3A09"/>
    <w:rsid w:val="00CD2198"/>
    <w:rsid w:val="00CD4E55"/>
    <w:rsid w:val="00CD57C0"/>
    <w:rsid w:val="00CF047E"/>
    <w:rsid w:val="00CF5C61"/>
    <w:rsid w:val="00CF63D3"/>
    <w:rsid w:val="00CF6810"/>
    <w:rsid w:val="00D048A2"/>
    <w:rsid w:val="00D04AD6"/>
    <w:rsid w:val="00D064B5"/>
    <w:rsid w:val="00D11CE4"/>
    <w:rsid w:val="00D153D4"/>
    <w:rsid w:val="00D176D4"/>
    <w:rsid w:val="00D179B1"/>
    <w:rsid w:val="00D451B3"/>
    <w:rsid w:val="00D4629C"/>
    <w:rsid w:val="00D510DA"/>
    <w:rsid w:val="00D52CDE"/>
    <w:rsid w:val="00D531BB"/>
    <w:rsid w:val="00D5332E"/>
    <w:rsid w:val="00D54D93"/>
    <w:rsid w:val="00D620FF"/>
    <w:rsid w:val="00D74B97"/>
    <w:rsid w:val="00D75139"/>
    <w:rsid w:val="00D767F3"/>
    <w:rsid w:val="00D82EC9"/>
    <w:rsid w:val="00D84A7D"/>
    <w:rsid w:val="00D923BB"/>
    <w:rsid w:val="00D926DD"/>
    <w:rsid w:val="00DA25FB"/>
    <w:rsid w:val="00DA4D86"/>
    <w:rsid w:val="00DB3EA5"/>
    <w:rsid w:val="00DB4294"/>
    <w:rsid w:val="00DB601F"/>
    <w:rsid w:val="00DC4CA7"/>
    <w:rsid w:val="00DC607C"/>
    <w:rsid w:val="00DD0B1A"/>
    <w:rsid w:val="00DD6D9B"/>
    <w:rsid w:val="00DE488B"/>
    <w:rsid w:val="00DE6644"/>
    <w:rsid w:val="00DF1675"/>
    <w:rsid w:val="00DF5D0E"/>
    <w:rsid w:val="00E07DE6"/>
    <w:rsid w:val="00E131AE"/>
    <w:rsid w:val="00E2289C"/>
    <w:rsid w:val="00E24277"/>
    <w:rsid w:val="00E25589"/>
    <w:rsid w:val="00E26170"/>
    <w:rsid w:val="00E271F5"/>
    <w:rsid w:val="00E3076D"/>
    <w:rsid w:val="00E32819"/>
    <w:rsid w:val="00E35A8B"/>
    <w:rsid w:val="00E40A4B"/>
    <w:rsid w:val="00E504A5"/>
    <w:rsid w:val="00E52A82"/>
    <w:rsid w:val="00E531A5"/>
    <w:rsid w:val="00E538A5"/>
    <w:rsid w:val="00E60C5F"/>
    <w:rsid w:val="00E67897"/>
    <w:rsid w:val="00E74D37"/>
    <w:rsid w:val="00E74D72"/>
    <w:rsid w:val="00E925FB"/>
    <w:rsid w:val="00E9315F"/>
    <w:rsid w:val="00E963B1"/>
    <w:rsid w:val="00EA0C77"/>
    <w:rsid w:val="00EB0A96"/>
    <w:rsid w:val="00EB3A48"/>
    <w:rsid w:val="00EB7C9B"/>
    <w:rsid w:val="00EC42FF"/>
    <w:rsid w:val="00EC4907"/>
    <w:rsid w:val="00ED0937"/>
    <w:rsid w:val="00ED1928"/>
    <w:rsid w:val="00ED648B"/>
    <w:rsid w:val="00EE4E3F"/>
    <w:rsid w:val="00EF101E"/>
    <w:rsid w:val="00EF4191"/>
    <w:rsid w:val="00F04DA5"/>
    <w:rsid w:val="00F135B9"/>
    <w:rsid w:val="00F1517F"/>
    <w:rsid w:val="00F20253"/>
    <w:rsid w:val="00F20BF0"/>
    <w:rsid w:val="00F26B03"/>
    <w:rsid w:val="00F30879"/>
    <w:rsid w:val="00F33D90"/>
    <w:rsid w:val="00F378D3"/>
    <w:rsid w:val="00F41A4A"/>
    <w:rsid w:val="00F43C3D"/>
    <w:rsid w:val="00F441D8"/>
    <w:rsid w:val="00F4465B"/>
    <w:rsid w:val="00F44B8F"/>
    <w:rsid w:val="00F51CDA"/>
    <w:rsid w:val="00F53032"/>
    <w:rsid w:val="00F53188"/>
    <w:rsid w:val="00F53699"/>
    <w:rsid w:val="00F53EE6"/>
    <w:rsid w:val="00F5516F"/>
    <w:rsid w:val="00F75400"/>
    <w:rsid w:val="00F92B20"/>
    <w:rsid w:val="00F94E58"/>
    <w:rsid w:val="00F96DF9"/>
    <w:rsid w:val="00FA0110"/>
    <w:rsid w:val="00FA1C39"/>
    <w:rsid w:val="00FC1B8A"/>
    <w:rsid w:val="00FD15E1"/>
    <w:rsid w:val="00FD38D2"/>
    <w:rsid w:val="00FD602A"/>
    <w:rsid w:val="00FD6132"/>
    <w:rsid w:val="00FE24C4"/>
    <w:rsid w:val="00FE3139"/>
    <w:rsid w:val="00FE6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405D5C"/>
  <w15:docId w15:val="{4B70DC82-BB5B-460C-92A3-810B241A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31597"/>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80868"/>
    <w:rPr>
      <w:rFonts w:cs="Times New Roman"/>
      <w:color w:val="0000FF"/>
      <w:u w:val="single"/>
    </w:rPr>
  </w:style>
  <w:style w:type="paragraph" w:styleId="BodyText2">
    <w:name w:val="Body Text 2"/>
    <w:basedOn w:val="Normal"/>
    <w:link w:val="BodyText2Char"/>
    <w:uiPriority w:val="99"/>
    <w:rsid w:val="00380868"/>
    <w:rPr>
      <w:rFonts w:ascii="Arial" w:hAnsi="Arial"/>
      <w:bCs/>
      <w:iCs/>
      <w:sz w:val="22"/>
      <w:szCs w:val="20"/>
    </w:rPr>
  </w:style>
  <w:style w:type="character" w:customStyle="1" w:styleId="BodyText2Char">
    <w:name w:val="Body Text 2 Char"/>
    <w:link w:val="BodyText2"/>
    <w:uiPriority w:val="99"/>
    <w:locked/>
    <w:rPr>
      <w:rFonts w:cs="Times New Roman"/>
      <w:sz w:val="24"/>
      <w:szCs w:val="24"/>
    </w:rPr>
  </w:style>
  <w:style w:type="paragraph" w:styleId="Header">
    <w:name w:val="header"/>
    <w:basedOn w:val="Normal"/>
    <w:link w:val="HeaderChar"/>
    <w:uiPriority w:val="99"/>
    <w:rsid w:val="002E14A0"/>
    <w:pPr>
      <w:tabs>
        <w:tab w:val="center" w:pos="4320"/>
        <w:tab w:val="right" w:pos="8640"/>
      </w:tabs>
    </w:pPr>
  </w:style>
  <w:style w:type="character" w:customStyle="1" w:styleId="HeaderChar">
    <w:name w:val="Header Char"/>
    <w:link w:val="Header"/>
    <w:uiPriority w:val="99"/>
    <w:semiHidden/>
    <w:locked/>
    <w:rPr>
      <w:rFonts w:cs="Times New Roman"/>
      <w:sz w:val="24"/>
      <w:szCs w:val="24"/>
    </w:rPr>
  </w:style>
  <w:style w:type="paragraph" w:styleId="Footer">
    <w:name w:val="footer"/>
    <w:basedOn w:val="Normal"/>
    <w:link w:val="FooterChar"/>
    <w:uiPriority w:val="99"/>
    <w:rsid w:val="002E14A0"/>
    <w:pPr>
      <w:tabs>
        <w:tab w:val="center" w:pos="4320"/>
        <w:tab w:val="right" w:pos="8640"/>
      </w:tabs>
    </w:pPr>
  </w:style>
  <w:style w:type="character" w:customStyle="1" w:styleId="FooterChar">
    <w:name w:val="Footer Char"/>
    <w:link w:val="Footer"/>
    <w:uiPriority w:val="99"/>
    <w:semiHidden/>
    <w:locked/>
    <w:rPr>
      <w:rFonts w:cs="Times New Roman"/>
      <w:sz w:val="24"/>
      <w:szCs w:val="24"/>
    </w:rPr>
  </w:style>
  <w:style w:type="character" w:styleId="PageNumber">
    <w:name w:val="page number"/>
    <w:uiPriority w:val="99"/>
    <w:rsid w:val="002E14A0"/>
    <w:rPr>
      <w:rFonts w:cs="Times New Roman"/>
    </w:rPr>
  </w:style>
  <w:style w:type="character" w:customStyle="1" w:styleId="klink">
    <w:name w:val="klink"/>
    <w:uiPriority w:val="99"/>
    <w:rsid w:val="00716938"/>
    <w:rPr>
      <w:rFonts w:cs="Times New Roman"/>
    </w:rPr>
  </w:style>
  <w:style w:type="paragraph" w:styleId="NormalWeb">
    <w:name w:val="Normal (Web)"/>
    <w:basedOn w:val="Normal"/>
    <w:uiPriority w:val="99"/>
    <w:rsid w:val="00716938"/>
    <w:pPr>
      <w:spacing w:before="100" w:beforeAutospacing="1" w:after="100" w:afterAutospacing="1"/>
    </w:pPr>
  </w:style>
  <w:style w:type="character" w:styleId="FollowedHyperlink">
    <w:name w:val="FollowedHyperlink"/>
    <w:uiPriority w:val="99"/>
    <w:rsid w:val="003C7F0E"/>
    <w:rPr>
      <w:rFonts w:cs="Times New Roman"/>
      <w:color w:val="800080"/>
      <w:u w:val="single"/>
    </w:rPr>
  </w:style>
  <w:style w:type="paragraph" w:styleId="ListParagraph">
    <w:name w:val="List Paragraph"/>
    <w:basedOn w:val="Normal"/>
    <w:uiPriority w:val="34"/>
    <w:qFormat/>
    <w:rsid w:val="003C7F0E"/>
    <w:pPr>
      <w:ind w:left="720"/>
      <w:contextualSpacing/>
    </w:pPr>
  </w:style>
  <w:style w:type="character" w:styleId="Strong">
    <w:name w:val="Strong"/>
    <w:uiPriority w:val="99"/>
    <w:qFormat/>
    <w:rsid w:val="00EB0A96"/>
    <w:rPr>
      <w:rFonts w:cs="Times New Roman"/>
      <w:b/>
      <w:bCs/>
    </w:rPr>
  </w:style>
  <w:style w:type="paragraph" w:styleId="NoSpacing">
    <w:name w:val="No Spacing"/>
    <w:uiPriority w:val="1"/>
    <w:qFormat/>
    <w:rsid w:val="00024CF5"/>
    <w:rPr>
      <w:rFonts w:ascii="Calibri" w:eastAsia="Calibri" w:hAnsi="Calibri"/>
      <w:sz w:val="22"/>
      <w:szCs w:val="22"/>
    </w:rPr>
  </w:style>
  <w:style w:type="character" w:styleId="UnresolvedMention">
    <w:name w:val="Unresolved Mention"/>
    <w:basedOn w:val="DefaultParagraphFont"/>
    <w:uiPriority w:val="99"/>
    <w:semiHidden/>
    <w:unhideWhenUsed/>
    <w:rsid w:val="00B32B13"/>
    <w:rPr>
      <w:color w:val="605E5C"/>
      <w:shd w:val="clear" w:color="auto" w:fill="E1DFDD"/>
    </w:rPr>
  </w:style>
  <w:style w:type="paragraph" w:customStyle="1" w:styleId="ulli">
    <w:name w:val="ul &gt; li"/>
    <w:basedOn w:val="Normal"/>
    <w:rsid w:val="00EF1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24131">
      <w:bodyDiv w:val="1"/>
      <w:marLeft w:val="0"/>
      <w:marRight w:val="0"/>
      <w:marTop w:val="0"/>
      <w:marBottom w:val="0"/>
      <w:divBdr>
        <w:top w:val="none" w:sz="0" w:space="0" w:color="auto"/>
        <w:left w:val="none" w:sz="0" w:space="0" w:color="auto"/>
        <w:bottom w:val="none" w:sz="0" w:space="0" w:color="auto"/>
        <w:right w:val="none" w:sz="0" w:space="0" w:color="auto"/>
      </w:divBdr>
    </w:div>
    <w:div w:id="358358146">
      <w:bodyDiv w:val="1"/>
      <w:marLeft w:val="0"/>
      <w:marRight w:val="0"/>
      <w:marTop w:val="0"/>
      <w:marBottom w:val="0"/>
      <w:divBdr>
        <w:top w:val="none" w:sz="0" w:space="0" w:color="auto"/>
        <w:left w:val="none" w:sz="0" w:space="0" w:color="auto"/>
        <w:bottom w:val="none" w:sz="0" w:space="0" w:color="auto"/>
        <w:right w:val="none" w:sz="0" w:space="0" w:color="auto"/>
      </w:divBdr>
      <w:divsChild>
        <w:div w:id="1754745121">
          <w:marLeft w:val="0"/>
          <w:marRight w:val="0"/>
          <w:marTop w:val="0"/>
          <w:marBottom w:val="0"/>
          <w:divBdr>
            <w:top w:val="none" w:sz="0" w:space="0" w:color="auto"/>
            <w:left w:val="none" w:sz="0" w:space="0" w:color="auto"/>
            <w:bottom w:val="none" w:sz="0" w:space="0" w:color="auto"/>
            <w:right w:val="none" w:sz="0" w:space="0" w:color="auto"/>
          </w:divBdr>
          <w:divsChild>
            <w:div w:id="763959584">
              <w:marLeft w:val="0"/>
              <w:marRight w:val="0"/>
              <w:marTop w:val="0"/>
              <w:marBottom w:val="0"/>
              <w:divBdr>
                <w:top w:val="none" w:sz="0" w:space="0" w:color="auto"/>
                <w:left w:val="none" w:sz="0" w:space="0" w:color="auto"/>
                <w:bottom w:val="none" w:sz="0" w:space="0" w:color="auto"/>
                <w:right w:val="none" w:sz="0" w:space="0" w:color="auto"/>
              </w:divBdr>
              <w:divsChild>
                <w:div w:id="1502887731">
                  <w:marLeft w:val="0"/>
                  <w:marRight w:val="0"/>
                  <w:marTop w:val="780"/>
                  <w:marBottom w:val="0"/>
                  <w:divBdr>
                    <w:top w:val="none" w:sz="0" w:space="0" w:color="auto"/>
                    <w:left w:val="none" w:sz="0" w:space="0" w:color="auto"/>
                    <w:bottom w:val="none" w:sz="0" w:space="0" w:color="auto"/>
                    <w:right w:val="none" w:sz="0" w:space="0" w:color="auto"/>
                  </w:divBdr>
                  <w:divsChild>
                    <w:div w:id="1232693394">
                      <w:marLeft w:val="0"/>
                      <w:marRight w:val="0"/>
                      <w:marTop w:val="0"/>
                      <w:marBottom w:val="0"/>
                      <w:divBdr>
                        <w:top w:val="none" w:sz="0" w:space="0" w:color="auto"/>
                        <w:left w:val="none" w:sz="0" w:space="0" w:color="auto"/>
                        <w:bottom w:val="none" w:sz="0" w:space="0" w:color="auto"/>
                        <w:right w:val="none" w:sz="0" w:space="0" w:color="auto"/>
                      </w:divBdr>
                      <w:divsChild>
                        <w:div w:id="869146778">
                          <w:marLeft w:val="0"/>
                          <w:marRight w:val="0"/>
                          <w:marTop w:val="0"/>
                          <w:marBottom w:val="0"/>
                          <w:divBdr>
                            <w:top w:val="none" w:sz="0" w:space="0" w:color="auto"/>
                            <w:left w:val="none" w:sz="0" w:space="0" w:color="auto"/>
                            <w:bottom w:val="none" w:sz="0" w:space="0" w:color="auto"/>
                            <w:right w:val="none" w:sz="0" w:space="0" w:color="auto"/>
                          </w:divBdr>
                          <w:divsChild>
                            <w:div w:id="731656744">
                              <w:marLeft w:val="0"/>
                              <w:marRight w:val="0"/>
                              <w:marTop w:val="100"/>
                              <w:marBottom w:val="100"/>
                              <w:divBdr>
                                <w:top w:val="none" w:sz="0" w:space="0" w:color="auto"/>
                                <w:left w:val="none" w:sz="0" w:space="0" w:color="auto"/>
                                <w:bottom w:val="none" w:sz="0" w:space="0" w:color="auto"/>
                                <w:right w:val="none" w:sz="0" w:space="0" w:color="auto"/>
                              </w:divBdr>
                              <w:divsChild>
                                <w:div w:id="397479311">
                                  <w:marLeft w:val="0"/>
                                  <w:marRight w:val="0"/>
                                  <w:marTop w:val="0"/>
                                  <w:marBottom w:val="0"/>
                                  <w:divBdr>
                                    <w:top w:val="none" w:sz="0" w:space="0" w:color="auto"/>
                                    <w:left w:val="none" w:sz="0" w:space="0" w:color="auto"/>
                                    <w:bottom w:val="none" w:sz="0" w:space="0" w:color="auto"/>
                                    <w:right w:val="none" w:sz="0" w:space="0" w:color="auto"/>
                                  </w:divBdr>
                                  <w:divsChild>
                                    <w:div w:id="1529101774">
                                      <w:marLeft w:val="0"/>
                                      <w:marRight w:val="0"/>
                                      <w:marTop w:val="0"/>
                                      <w:marBottom w:val="240"/>
                                      <w:divBdr>
                                        <w:top w:val="none" w:sz="0" w:space="0" w:color="auto"/>
                                        <w:left w:val="none" w:sz="0" w:space="0" w:color="auto"/>
                                        <w:bottom w:val="none" w:sz="0" w:space="0" w:color="auto"/>
                                        <w:right w:val="none" w:sz="0" w:space="0" w:color="auto"/>
                                      </w:divBdr>
                                      <w:divsChild>
                                        <w:div w:id="592780596">
                                          <w:marLeft w:val="0"/>
                                          <w:marRight w:val="0"/>
                                          <w:marTop w:val="0"/>
                                          <w:marBottom w:val="0"/>
                                          <w:divBdr>
                                            <w:top w:val="none" w:sz="0" w:space="0" w:color="auto"/>
                                            <w:left w:val="none" w:sz="0" w:space="0" w:color="auto"/>
                                            <w:bottom w:val="none" w:sz="0" w:space="0" w:color="auto"/>
                                            <w:right w:val="none" w:sz="0" w:space="0" w:color="auto"/>
                                          </w:divBdr>
                                          <w:divsChild>
                                            <w:div w:id="14443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0280652">
      <w:bodyDiv w:val="1"/>
      <w:marLeft w:val="0"/>
      <w:marRight w:val="0"/>
      <w:marTop w:val="0"/>
      <w:marBottom w:val="0"/>
      <w:divBdr>
        <w:top w:val="none" w:sz="0" w:space="0" w:color="auto"/>
        <w:left w:val="none" w:sz="0" w:space="0" w:color="auto"/>
        <w:bottom w:val="none" w:sz="0" w:space="0" w:color="auto"/>
        <w:right w:val="none" w:sz="0" w:space="0" w:color="auto"/>
      </w:divBdr>
    </w:div>
    <w:div w:id="765004744">
      <w:bodyDiv w:val="1"/>
      <w:marLeft w:val="0"/>
      <w:marRight w:val="0"/>
      <w:marTop w:val="0"/>
      <w:marBottom w:val="0"/>
      <w:divBdr>
        <w:top w:val="none" w:sz="0" w:space="0" w:color="auto"/>
        <w:left w:val="none" w:sz="0" w:space="0" w:color="auto"/>
        <w:bottom w:val="none" w:sz="0" w:space="0" w:color="auto"/>
        <w:right w:val="none" w:sz="0" w:space="0" w:color="auto"/>
      </w:divBdr>
      <w:divsChild>
        <w:div w:id="1654872879">
          <w:marLeft w:val="0"/>
          <w:marRight w:val="0"/>
          <w:marTop w:val="0"/>
          <w:marBottom w:val="0"/>
          <w:divBdr>
            <w:top w:val="none" w:sz="0" w:space="0" w:color="auto"/>
            <w:left w:val="none" w:sz="0" w:space="0" w:color="auto"/>
            <w:bottom w:val="none" w:sz="0" w:space="0" w:color="auto"/>
            <w:right w:val="none" w:sz="0" w:space="0" w:color="auto"/>
          </w:divBdr>
          <w:divsChild>
            <w:div w:id="587664177">
              <w:marLeft w:val="0"/>
              <w:marRight w:val="0"/>
              <w:marTop w:val="0"/>
              <w:marBottom w:val="0"/>
              <w:divBdr>
                <w:top w:val="none" w:sz="0" w:space="0" w:color="auto"/>
                <w:left w:val="none" w:sz="0" w:space="0" w:color="auto"/>
                <w:bottom w:val="none" w:sz="0" w:space="0" w:color="auto"/>
                <w:right w:val="none" w:sz="0" w:space="0" w:color="auto"/>
              </w:divBdr>
              <w:divsChild>
                <w:div w:id="5594143">
                  <w:marLeft w:val="0"/>
                  <w:marRight w:val="0"/>
                  <w:marTop w:val="0"/>
                  <w:marBottom w:val="0"/>
                  <w:divBdr>
                    <w:top w:val="none" w:sz="0" w:space="0" w:color="auto"/>
                    <w:left w:val="none" w:sz="0" w:space="0" w:color="auto"/>
                    <w:bottom w:val="none" w:sz="0" w:space="0" w:color="auto"/>
                    <w:right w:val="none" w:sz="0" w:space="0" w:color="auto"/>
                  </w:divBdr>
                  <w:divsChild>
                    <w:div w:id="2092577342">
                      <w:marLeft w:val="0"/>
                      <w:marRight w:val="0"/>
                      <w:marTop w:val="0"/>
                      <w:marBottom w:val="0"/>
                      <w:divBdr>
                        <w:top w:val="none" w:sz="0" w:space="0" w:color="auto"/>
                        <w:left w:val="none" w:sz="0" w:space="0" w:color="auto"/>
                        <w:bottom w:val="none" w:sz="0" w:space="0" w:color="auto"/>
                        <w:right w:val="none" w:sz="0" w:space="0" w:color="auto"/>
                      </w:divBdr>
                      <w:divsChild>
                        <w:div w:id="723482482">
                          <w:marLeft w:val="0"/>
                          <w:marRight w:val="0"/>
                          <w:marTop w:val="0"/>
                          <w:marBottom w:val="0"/>
                          <w:divBdr>
                            <w:top w:val="none" w:sz="0" w:space="0" w:color="auto"/>
                            <w:left w:val="none" w:sz="0" w:space="0" w:color="auto"/>
                            <w:bottom w:val="none" w:sz="0" w:space="0" w:color="auto"/>
                            <w:right w:val="none" w:sz="0" w:space="0" w:color="auto"/>
                          </w:divBdr>
                          <w:divsChild>
                            <w:div w:id="1260718172">
                              <w:marLeft w:val="0"/>
                              <w:marRight w:val="0"/>
                              <w:marTop w:val="0"/>
                              <w:marBottom w:val="0"/>
                              <w:divBdr>
                                <w:top w:val="none" w:sz="0" w:space="0" w:color="auto"/>
                                <w:left w:val="none" w:sz="0" w:space="0" w:color="auto"/>
                                <w:bottom w:val="none" w:sz="0" w:space="0" w:color="auto"/>
                                <w:right w:val="none" w:sz="0" w:space="0" w:color="auto"/>
                              </w:divBdr>
                              <w:divsChild>
                                <w:div w:id="1190997514">
                                  <w:marLeft w:val="0"/>
                                  <w:marRight w:val="0"/>
                                  <w:marTop w:val="0"/>
                                  <w:marBottom w:val="0"/>
                                  <w:divBdr>
                                    <w:top w:val="none" w:sz="0" w:space="0" w:color="auto"/>
                                    <w:left w:val="none" w:sz="0" w:space="0" w:color="auto"/>
                                    <w:bottom w:val="none" w:sz="0" w:space="0" w:color="auto"/>
                                    <w:right w:val="none" w:sz="0" w:space="0" w:color="auto"/>
                                  </w:divBdr>
                                  <w:divsChild>
                                    <w:div w:id="1465805149">
                                      <w:marLeft w:val="0"/>
                                      <w:marRight w:val="0"/>
                                      <w:marTop w:val="0"/>
                                      <w:marBottom w:val="0"/>
                                      <w:divBdr>
                                        <w:top w:val="none" w:sz="0" w:space="0" w:color="auto"/>
                                        <w:left w:val="none" w:sz="0" w:space="0" w:color="auto"/>
                                        <w:bottom w:val="none" w:sz="0" w:space="0" w:color="auto"/>
                                        <w:right w:val="none" w:sz="0" w:space="0" w:color="auto"/>
                                      </w:divBdr>
                                      <w:divsChild>
                                        <w:div w:id="1655794467">
                                          <w:marLeft w:val="0"/>
                                          <w:marRight w:val="0"/>
                                          <w:marTop w:val="0"/>
                                          <w:marBottom w:val="0"/>
                                          <w:divBdr>
                                            <w:top w:val="none" w:sz="0" w:space="0" w:color="auto"/>
                                            <w:left w:val="none" w:sz="0" w:space="0" w:color="auto"/>
                                            <w:bottom w:val="none" w:sz="0" w:space="0" w:color="auto"/>
                                            <w:right w:val="none" w:sz="0" w:space="0" w:color="auto"/>
                                          </w:divBdr>
                                          <w:divsChild>
                                            <w:div w:id="1171720745">
                                              <w:marLeft w:val="0"/>
                                              <w:marRight w:val="0"/>
                                              <w:marTop w:val="0"/>
                                              <w:marBottom w:val="0"/>
                                              <w:divBdr>
                                                <w:top w:val="single" w:sz="12" w:space="2" w:color="FFFFCC"/>
                                                <w:left w:val="single" w:sz="12" w:space="2" w:color="FFFFCC"/>
                                                <w:bottom w:val="single" w:sz="12" w:space="2" w:color="FFFFCC"/>
                                                <w:right w:val="single" w:sz="12" w:space="0" w:color="FFFFCC"/>
                                              </w:divBdr>
                                              <w:divsChild>
                                                <w:div w:id="849687197">
                                                  <w:marLeft w:val="0"/>
                                                  <w:marRight w:val="0"/>
                                                  <w:marTop w:val="0"/>
                                                  <w:marBottom w:val="0"/>
                                                  <w:divBdr>
                                                    <w:top w:val="none" w:sz="0" w:space="0" w:color="auto"/>
                                                    <w:left w:val="none" w:sz="0" w:space="0" w:color="auto"/>
                                                    <w:bottom w:val="none" w:sz="0" w:space="0" w:color="auto"/>
                                                    <w:right w:val="none" w:sz="0" w:space="0" w:color="auto"/>
                                                  </w:divBdr>
                                                  <w:divsChild>
                                                    <w:div w:id="1887594514">
                                                      <w:marLeft w:val="0"/>
                                                      <w:marRight w:val="0"/>
                                                      <w:marTop w:val="0"/>
                                                      <w:marBottom w:val="0"/>
                                                      <w:divBdr>
                                                        <w:top w:val="none" w:sz="0" w:space="0" w:color="auto"/>
                                                        <w:left w:val="none" w:sz="0" w:space="0" w:color="auto"/>
                                                        <w:bottom w:val="none" w:sz="0" w:space="0" w:color="auto"/>
                                                        <w:right w:val="none" w:sz="0" w:space="0" w:color="auto"/>
                                                      </w:divBdr>
                                                      <w:divsChild>
                                                        <w:div w:id="903296830">
                                                          <w:marLeft w:val="0"/>
                                                          <w:marRight w:val="0"/>
                                                          <w:marTop w:val="0"/>
                                                          <w:marBottom w:val="0"/>
                                                          <w:divBdr>
                                                            <w:top w:val="none" w:sz="0" w:space="0" w:color="auto"/>
                                                            <w:left w:val="none" w:sz="0" w:space="0" w:color="auto"/>
                                                            <w:bottom w:val="none" w:sz="0" w:space="0" w:color="auto"/>
                                                            <w:right w:val="none" w:sz="0" w:space="0" w:color="auto"/>
                                                          </w:divBdr>
                                                          <w:divsChild>
                                                            <w:div w:id="1137453707">
                                                              <w:marLeft w:val="0"/>
                                                              <w:marRight w:val="0"/>
                                                              <w:marTop w:val="0"/>
                                                              <w:marBottom w:val="0"/>
                                                              <w:divBdr>
                                                                <w:top w:val="none" w:sz="0" w:space="0" w:color="auto"/>
                                                                <w:left w:val="none" w:sz="0" w:space="0" w:color="auto"/>
                                                                <w:bottom w:val="none" w:sz="0" w:space="0" w:color="auto"/>
                                                                <w:right w:val="none" w:sz="0" w:space="0" w:color="auto"/>
                                                              </w:divBdr>
                                                              <w:divsChild>
                                                                <w:div w:id="1344746655">
                                                                  <w:marLeft w:val="0"/>
                                                                  <w:marRight w:val="0"/>
                                                                  <w:marTop w:val="0"/>
                                                                  <w:marBottom w:val="0"/>
                                                                  <w:divBdr>
                                                                    <w:top w:val="none" w:sz="0" w:space="0" w:color="auto"/>
                                                                    <w:left w:val="none" w:sz="0" w:space="0" w:color="auto"/>
                                                                    <w:bottom w:val="none" w:sz="0" w:space="0" w:color="auto"/>
                                                                    <w:right w:val="none" w:sz="0" w:space="0" w:color="auto"/>
                                                                  </w:divBdr>
                                                                  <w:divsChild>
                                                                    <w:div w:id="1079719688">
                                                                      <w:marLeft w:val="0"/>
                                                                      <w:marRight w:val="0"/>
                                                                      <w:marTop w:val="0"/>
                                                                      <w:marBottom w:val="0"/>
                                                                      <w:divBdr>
                                                                        <w:top w:val="none" w:sz="0" w:space="0" w:color="auto"/>
                                                                        <w:left w:val="none" w:sz="0" w:space="0" w:color="auto"/>
                                                                        <w:bottom w:val="none" w:sz="0" w:space="0" w:color="auto"/>
                                                                        <w:right w:val="none" w:sz="0" w:space="0" w:color="auto"/>
                                                                      </w:divBdr>
                                                                      <w:divsChild>
                                                                        <w:div w:id="1081298851">
                                                                          <w:marLeft w:val="0"/>
                                                                          <w:marRight w:val="0"/>
                                                                          <w:marTop w:val="0"/>
                                                                          <w:marBottom w:val="0"/>
                                                                          <w:divBdr>
                                                                            <w:top w:val="none" w:sz="0" w:space="0" w:color="auto"/>
                                                                            <w:left w:val="none" w:sz="0" w:space="0" w:color="auto"/>
                                                                            <w:bottom w:val="none" w:sz="0" w:space="0" w:color="auto"/>
                                                                            <w:right w:val="none" w:sz="0" w:space="0" w:color="auto"/>
                                                                          </w:divBdr>
                                                                          <w:divsChild>
                                                                            <w:div w:id="1702779738">
                                                                              <w:marLeft w:val="0"/>
                                                                              <w:marRight w:val="0"/>
                                                                              <w:marTop w:val="0"/>
                                                                              <w:marBottom w:val="0"/>
                                                                              <w:divBdr>
                                                                                <w:top w:val="none" w:sz="0" w:space="0" w:color="auto"/>
                                                                                <w:left w:val="none" w:sz="0" w:space="0" w:color="auto"/>
                                                                                <w:bottom w:val="none" w:sz="0" w:space="0" w:color="auto"/>
                                                                                <w:right w:val="none" w:sz="0" w:space="0" w:color="auto"/>
                                                                              </w:divBdr>
                                                                              <w:divsChild>
                                                                                <w:div w:id="843283741">
                                                                                  <w:marLeft w:val="0"/>
                                                                                  <w:marRight w:val="0"/>
                                                                                  <w:marTop w:val="0"/>
                                                                                  <w:marBottom w:val="0"/>
                                                                                  <w:divBdr>
                                                                                    <w:top w:val="none" w:sz="0" w:space="0" w:color="auto"/>
                                                                                    <w:left w:val="none" w:sz="0" w:space="0" w:color="auto"/>
                                                                                    <w:bottom w:val="none" w:sz="0" w:space="0" w:color="auto"/>
                                                                                    <w:right w:val="none" w:sz="0" w:space="0" w:color="auto"/>
                                                                                  </w:divBdr>
                                                                                  <w:divsChild>
                                                                                    <w:div w:id="1636108053">
                                                                                      <w:marLeft w:val="0"/>
                                                                                      <w:marRight w:val="0"/>
                                                                                      <w:marTop w:val="0"/>
                                                                                      <w:marBottom w:val="0"/>
                                                                                      <w:divBdr>
                                                                                        <w:top w:val="none" w:sz="0" w:space="0" w:color="auto"/>
                                                                                        <w:left w:val="none" w:sz="0" w:space="0" w:color="auto"/>
                                                                                        <w:bottom w:val="none" w:sz="0" w:space="0" w:color="auto"/>
                                                                                        <w:right w:val="none" w:sz="0" w:space="0" w:color="auto"/>
                                                                                      </w:divBdr>
                                                                                      <w:divsChild>
                                                                                        <w:div w:id="158889261">
                                                                                          <w:marLeft w:val="0"/>
                                                                                          <w:marRight w:val="120"/>
                                                                                          <w:marTop w:val="0"/>
                                                                                          <w:marBottom w:val="150"/>
                                                                                          <w:divBdr>
                                                                                            <w:top w:val="single" w:sz="2" w:space="0" w:color="EFEFEF"/>
                                                                                            <w:left w:val="single" w:sz="6" w:space="0" w:color="EFEFEF"/>
                                                                                            <w:bottom w:val="single" w:sz="6" w:space="0" w:color="E2E2E2"/>
                                                                                            <w:right w:val="single" w:sz="6" w:space="0" w:color="EFEFEF"/>
                                                                                          </w:divBdr>
                                                                                          <w:divsChild>
                                                                                            <w:div w:id="345406283">
                                                                                              <w:marLeft w:val="0"/>
                                                                                              <w:marRight w:val="0"/>
                                                                                              <w:marTop w:val="0"/>
                                                                                              <w:marBottom w:val="0"/>
                                                                                              <w:divBdr>
                                                                                                <w:top w:val="none" w:sz="0" w:space="0" w:color="auto"/>
                                                                                                <w:left w:val="none" w:sz="0" w:space="0" w:color="auto"/>
                                                                                                <w:bottom w:val="none" w:sz="0" w:space="0" w:color="auto"/>
                                                                                                <w:right w:val="none" w:sz="0" w:space="0" w:color="auto"/>
                                                                                              </w:divBdr>
                                                                                              <w:divsChild>
                                                                                                <w:div w:id="556093913">
                                                                                                  <w:marLeft w:val="0"/>
                                                                                                  <w:marRight w:val="0"/>
                                                                                                  <w:marTop w:val="0"/>
                                                                                                  <w:marBottom w:val="0"/>
                                                                                                  <w:divBdr>
                                                                                                    <w:top w:val="none" w:sz="0" w:space="0" w:color="auto"/>
                                                                                                    <w:left w:val="none" w:sz="0" w:space="0" w:color="auto"/>
                                                                                                    <w:bottom w:val="none" w:sz="0" w:space="0" w:color="auto"/>
                                                                                                    <w:right w:val="none" w:sz="0" w:space="0" w:color="auto"/>
                                                                                                  </w:divBdr>
                                                                                                  <w:divsChild>
                                                                                                    <w:div w:id="933590072">
                                                                                                      <w:marLeft w:val="0"/>
                                                                                                      <w:marRight w:val="0"/>
                                                                                                      <w:marTop w:val="0"/>
                                                                                                      <w:marBottom w:val="0"/>
                                                                                                      <w:divBdr>
                                                                                                        <w:top w:val="none" w:sz="0" w:space="0" w:color="auto"/>
                                                                                                        <w:left w:val="none" w:sz="0" w:space="0" w:color="auto"/>
                                                                                                        <w:bottom w:val="none" w:sz="0" w:space="0" w:color="auto"/>
                                                                                                        <w:right w:val="none" w:sz="0" w:space="0" w:color="auto"/>
                                                                                                      </w:divBdr>
                                                                                                      <w:divsChild>
                                                                                                        <w:div w:id="718625933">
                                                                                                          <w:marLeft w:val="0"/>
                                                                                                          <w:marRight w:val="0"/>
                                                                                                          <w:marTop w:val="0"/>
                                                                                                          <w:marBottom w:val="0"/>
                                                                                                          <w:divBdr>
                                                                                                            <w:top w:val="none" w:sz="0" w:space="0" w:color="auto"/>
                                                                                                            <w:left w:val="none" w:sz="0" w:space="0" w:color="auto"/>
                                                                                                            <w:bottom w:val="none" w:sz="0" w:space="0" w:color="auto"/>
                                                                                                            <w:right w:val="none" w:sz="0" w:space="0" w:color="auto"/>
                                                                                                          </w:divBdr>
                                                                                                          <w:divsChild>
                                                                                                            <w:div w:id="1892960549">
                                                                                                              <w:marLeft w:val="0"/>
                                                                                                              <w:marRight w:val="0"/>
                                                                                                              <w:marTop w:val="0"/>
                                                                                                              <w:marBottom w:val="0"/>
                                                                                                              <w:divBdr>
                                                                                                                <w:top w:val="single" w:sz="2" w:space="4" w:color="D8D8D8"/>
                                                                                                                <w:left w:val="single" w:sz="2" w:space="0" w:color="D8D8D8"/>
                                                                                                                <w:bottom w:val="single" w:sz="2" w:space="4" w:color="D8D8D8"/>
                                                                                                                <w:right w:val="single" w:sz="2" w:space="0" w:color="D8D8D8"/>
                                                                                                              </w:divBdr>
                                                                                                              <w:divsChild>
                                                                                                                <w:div w:id="2029138693">
                                                                                                                  <w:marLeft w:val="225"/>
                                                                                                                  <w:marRight w:val="225"/>
                                                                                                                  <w:marTop w:val="75"/>
                                                                                                                  <w:marBottom w:val="75"/>
                                                                                                                  <w:divBdr>
                                                                                                                    <w:top w:val="none" w:sz="0" w:space="0" w:color="auto"/>
                                                                                                                    <w:left w:val="none" w:sz="0" w:space="0" w:color="auto"/>
                                                                                                                    <w:bottom w:val="none" w:sz="0" w:space="0" w:color="auto"/>
                                                                                                                    <w:right w:val="none" w:sz="0" w:space="0" w:color="auto"/>
                                                                                                                  </w:divBdr>
                                                                                                                  <w:divsChild>
                                                                                                                    <w:div w:id="1439334045">
                                                                                                                      <w:marLeft w:val="0"/>
                                                                                                                      <w:marRight w:val="0"/>
                                                                                                                      <w:marTop w:val="0"/>
                                                                                                                      <w:marBottom w:val="0"/>
                                                                                                                      <w:divBdr>
                                                                                                                        <w:top w:val="single" w:sz="6" w:space="0" w:color="auto"/>
                                                                                                                        <w:left w:val="single" w:sz="6" w:space="0" w:color="auto"/>
                                                                                                                        <w:bottom w:val="single" w:sz="6" w:space="0" w:color="auto"/>
                                                                                                                        <w:right w:val="single" w:sz="6" w:space="0" w:color="auto"/>
                                                                                                                      </w:divBdr>
                                                                                                                      <w:divsChild>
                                                                                                                        <w:div w:id="1635215152">
                                                                                                                          <w:marLeft w:val="0"/>
                                                                                                                          <w:marRight w:val="0"/>
                                                                                                                          <w:marTop w:val="0"/>
                                                                                                                          <w:marBottom w:val="0"/>
                                                                                                                          <w:divBdr>
                                                                                                                            <w:top w:val="none" w:sz="0" w:space="0" w:color="auto"/>
                                                                                                                            <w:left w:val="none" w:sz="0" w:space="0" w:color="auto"/>
                                                                                                                            <w:bottom w:val="none" w:sz="0" w:space="0" w:color="auto"/>
                                                                                                                            <w:right w:val="none" w:sz="0" w:space="0" w:color="auto"/>
                                                                                                                          </w:divBdr>
                                                                                                                          <w:divsChild>
                                                                                                                            <w:div w:id="21620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390472">
      <w:bodyDiv w:val="1"/>
      <w:marLeft w:val="0"/>
      <w:marRight w:val="0"/>
      <w:marTop w:val="0"/>
      <w:marBottom w:val="0"/>
      <w:divBdr>
        <w:top w:val="none" w:sz="0" w:space="0" w:color="auto"/>
        <w:left w:val="none" w:sz="0" w:space="0" w:color="auto"/>
        <w:bottom w:val="none" w:sz="0" w:space="0" w:color="auto"/>
        <w:right w:val="none" w:sz="0" w:space="0" w:color="auto"/>
      </w:divBdr>
    </w:div>
    <w:div w:id="873807063">
      <w:bodyDiv w:val="1"/>
      <w:marLeft w:val="0"/>
      <w:marRight w:val="0"/>
      <w:marTop w:val="0"/>
      <w:marBottom w:val="0"/>
      <w:divBdr>
        <w:top w:val="none" w:sz="0" w:space="0" w:color="auto"/>
        <w:left w:val="none" w:sz="0" w:space="0" w:color="auto"/>
        <w:bottom w:val="none" w:sz="0" w:space="0" w:color="auto"/>
        <w:right w:val="none" w:sz="0" w:space="0" w:color="auto"/>
      </w:divBdr>
    </w:div>
    <w:div w:id="954871186">
      <w:bodyDiv w:val="1"/>
      <w:marLeft w:val="0"/>
      <w:marRight w:val="0"/>
      <w:marTop w:val="0"/>
      <w:marBottom w:val="0"/>
      <w:divBdr>
        <w:top w:val="none" w:sz="0" w:space="0" w:color="auto"/>
        <w:left w:val="none" w:sz="0" w:space="0" w:color="auto"/>
        <w:bottom w:val="none" w:sz="0" w:space="0" w:color="auto"/>
        <w:right w:val="none" w:sz="0" w:space="0" w:color="auto"/>
      </w:divBdr>
    </w:div>
    <w:div w:id="1146582765">
      <w:marLeft w:val="0"/>
      <w:marRight w:val="0"/>
      <w:marTop w:val="0"/>
      <w:marBottom w:val="0"/>
      <w:divBdr>
        <w:top w:val="none" w:sz="0" w:space="0" w:color="auto"/>
        <w:left w:val="none" w:sz="0" w:space="0" w:color="auto"/>
        <w:bottom w:val="none" w:sz="0" w:space="0" w:color="auto"/>
        <w:right w:val="none" w:sz="0" w:space="0" w:color="auto"/>
      </w:divBdr>
      <w:divsChild>
        <w:div w:id="1146582774">
          <w:marLeft w:val="0"/>
          <w:marRight w:val="0"/>
          <w:marTop w:val="240"/>
          <w:marBottom w:val="240"/>
          <w:divBdr>
            <w:top w:val="single" w:sz="36" w:space="0" w:color="999999"/>
            <w:left w:val="single" w:sz="36" w:space="0" w:color="999999"/>
            <w:bottom w:val="single" w:sz="36" w:space="0" w:color="999999"/>
            <w:right w:val="single" w:sz="36" w:space="0" w:color="999999"/>
          </w:divBdr>
          <w:divsChild>
            <w:div w:id="1146582782">
              <w:marLeft w:val="0"/>
              <w:marRight w:val="0"/>
              <w:marTop w:val="0"/>
              <w:marBottom w:val="0"/>
              <w:divBdr>
                <w:top w:val="none" w:sz="0" w:space="0" w:color="auto"/>
                <w:left w:val="none" w:sz="0" w:space="0" w:color="auto"/>
                <w:bottom w:val="single" w:sz="6" w:space="0" w:color="999999"/>
                <w:right w:val="none" w:sz="0" w:space="0" w:color="auto"/>
              </w:divBdr>
              <w:divsChild>
                <w:div w:id="1146582764">
                  <w:marLeft w:val="0"/>
                  <w:marRight w:val="0"/>
                  <w:marTop w:val="0"/>
                  <w:marBottom w:val="0"/>
                  <w:divBdr>
                    <w:top w:val="none" w:sz="0" w:space="0" w:color="auto"/>
                    <w:left w:val="none" w:sz="0" w:space="0" w:color="auto"/>
                    <w:bottom w:val="none" w:sz="0" w:space="0" w:color="auto"/>
                    <w:right w:val="single" w:sz="6" w:space="15" w:color="999999"/>
                  </w:divBdr>
                </w:div>
              </w:divsChild>
            </w:div>
          </w:divsChild>
        </w:div>
      </w:divsChild>
    </w:div>
    <w:div w:id="1146582771">
      <w:marLeft w:val="0"/>
      <w:marRight w:val="0"/>
      <w:marTop w:val="0"/>
      <w:marBottom w:val="0"/>
      <w:divBdr>
        <w:top w:val="none" w:sz="0" w:space="0" w:color="auto"/>
        <w:left w:val="none" w:sz="0" w:space="0" w:color="auto"/>
        <w:bottom w:val="none" w:sz="0" w:space="0" w:color="auto"/>
        <w:right w:val="none" w:sz="0" w:space="0" w:color="auto"/>
      </w:divBdr>
      <w:divsChild>
        <w:div w:id="1146582768">
          <w:marLeft w:val="0"/>
          <w:marRight w:val="0"/>
          <w:marTop w:val="240"/>
          <w:marBottom w:val="240"/>
          <w:divBdr>
            <w:top w:val="single" w:sz="36" w:space="0" w:color="999999"/>
            <w:left w:val="single" w:sz="36" w:space="0" w:color="999999"/>
            <w:bottom w:val="single" w:sz="36" w:space="0" w:color="999999"/>
            <w:right w:val="single" w:sz="36" w:space="0" w:color="999999"/>
          </w:divBdr>
          <w:divsChild>
            <w:div w:id="1146582762">
              <w:marLeft w:val="0"/>
              <w:marRight w:val="0"/>
              <w:marTop w:val="0"/>
              <w:marBottom w:val="0"/>
              <w:divBdr>
                <w:top w:val="none" w:sz="0" w:space="0" w:color="auto"/>
                <w:left w:val="none" w:sz="0" w:space="0" w:color="auto"/>
                <w:bottom w:val="single" w:sz="6" w:space="0" w:color="999999"/>
                <w:right w:val="none" w:sz="0" w:space="0" w:color="auto"/>
              </w:divBdr>
              <w:divsChild>
                <w:div w:id="1146582775">
                  <w:marLeft w:val="0"/>
                  <w:marRight w:val="0"/>
                  <w:marTop w:val="0"/>
                  <w:marBottom w:val="0"/>
                  <w:divBdr>
                    <w:top w:val="none" w:sz="0" w:space="0" w:color="auto"/>
                    <w:left w:val="none" w:sz="0" w:space="0" w:color="auto"/>
                    <w:bottom w:val="none" w:sz="0" w:space="0" w:color="auto"/>
                    <w:right w:val="single" w:sz="6" w:space="15" w:color="999999"/>
                  </w:divBdr>
                </w:div>
              </w:divsChild>
            </w:div>
          </w:divsChild>
        </w:div>
      </w:divsChild>
    </w:div>
    <w:div w:id="1146582772">
      <w:marLeft w:val="0"/>
      <w:marRight w:val="0"/>
      <w:marTop w:val="0"/>
      <w:marBottom w:val="0"/>
      <w:divBdr>
        <w:top w:val="none" w:sz="0" w:space="0" w:color="auto"/>
        <w:left w:val="none" w:sz="0" w:space="0" w:color="auto"/>
        <w:bottom w:val="none" w:sz="0" w:space="0" w:color="auto"/>
        <w:right w:val="none" w:sz="0" w:space="0" w:color="auto"/>
      </w:divBdr>
      <w:divsChild>
        <w:div w:id="1146582776">
          <w:marLeft w:val="0"/>
          <w:marRight w:val="0"/>
          <w:marTop w:val="240"/>
          <w:marBottom w:val="240"/>
          <w:divBdr>
            <w:top w:val="single" w:sz="36" w:space="0" w:color="999999"/>
            <w:left w:val="single" w:sz="36" w:space="0" w:color="999999"/>
            <w:bottom w:val="single" w:sz="36" w:space="0" w:color="999999"/>
            <w:right w:val="single" w:sz="36" w:space="0" w:color="999999"/>
          </w:divBdr>
          <w:divsChild>
            <w:div w:id="1146582761">
              <w:marLeft w:val="0"/>
              <w:marRight w:val="0"/>
              <w:marTop w:val="0"/>
              <w:marBottom w:val="0"/>
              <w:divBdr>
                <w:top w:val="none" w:sz="0" w:space="0" w:color="auto"/>
                <w:left w:val="none" w:sz="0" w:space="0" w:color="auto"/>
                <w:bottom w:val="single" w:sz="6" w:space="0" w:color="999999"/>
                <w:right w:val="none" w:sz="0" w:space="0" w:color="auto"/>
              </w:divBdr>
              <w:divsChild>
                <w:div w:id="1146582783">
                  <w:marLeft w:val="0"/>
                  <w:marRight w:val="0"/>
                  <w:marTop w:val="0"/>
                  <w:marBottom w:val="0"/>
                  <w:divBdr>
                    <w:top w:val="none" w:sz="0" w:space="0" w:color="auto"/>
                    <w:left w:val="none" w:sz="0" w:space="0" w:color="auto"/>
                    <w:bottom w:val="none" w:sz="0" w:space="0" w:color="auto"/>
                    <w:right w:val="single" w:sz="6" w:space="15" w:color="999999"/>
                  </w:divBdr>
                </w:div>
              </w:divsChild>
            </w:div>
          </w:divsChild>
        </w:div>
      </w:divsChild>
    </w:div>
    <w:div w:id="1146582773">
      <w:marLeft w:val="0"/>
      <w:marRight w:val="0"/>
      <w:marTop w:val="0"/>
      <w:marBottom w:val="0"/>
      <w:divBdr>
        <w:top w:val="none" w:sz="0" w:space="0" w:color="auto"/>
        <w:left w:val="none" w:sz="0" w:space="0" w:color="auto"/>
        <w:bottom w:val="none" w:sz="0" w:space="0" w:color="auto"/>
        <w:right w:val="none" w:sz="0" w:space="0" w:color="auto"/>
      </w:divBdr>
      <w:divsChild>
        <w:div w:id="1146582788">
          <w:marLeft w:val="0"/>
          <w:marRight w:val="0"/>
          <w:marTop w:val="0"/>
          <w:marBottom w:val="0"/>
          <w:divBdr>
            <w:top w:val="none" w:sz="0" w:space="0" w:color="auto"/>
            <w:left w:val="none" w:sz="0" w:space="0" w:color="auto"/>
            <w:bottom w:val="none" w:sz="0" w:space="0" w:color="auto"/>
            <w:right w:val="none" w:sz="0" w:space="0" w:color="auto"/>
          </w:divBdr>
        </w:div>
      </w:divsChild>
    </w:div>
    <w:div w:id="1146582777">
      <w:marLeft w:val="0"/>
      <w:marRight w:val="0"/>
      <w:marTop w:val="0"/>
      <w:marBottom w:val="0"/>
      <w:divBdr>
        <w:top w:val="none" w:sz="0" w:space="0" w:color="auto"/>
        <w:left w:val="none" w:sz="0" w:space="0" w:color="auto"/>
        <w:bottom w:val="none" w:sz="0" w:space="0" w:color="auto"/>
        <w:right w:val="none" w:sz="0" w:space="0" w:color="auto"/>
      </w:divBdr>
      <w:divsChild>
        <w:div w:id="1146582784">
          <w:marLeft w:val="0"/>
          <w:marRight w:val="0"/>
          <w:marTop w:val="0"/>
          <w:marBottom w:val="0"/>
          <w:divBdr>
            <w:top w:val="none" w:sz="0" w:space="0" w:color="auto"/>
            <w:left w:val="none" w:sz="0" w:space="0" w:color="auto"/>
            <w:bottom w:val="none" w:sz="0" w:space="0" w:color="auto"/>
            <w:right w:val="none" w:sz="0" w:space="0" w:color="auto"/>
          </w:divBdr>
        </w:div>
      </w:divsChild>
    </w:div>
    <w:div w:id="1146582781">
      <w:marLeft w:val="0"/>
      <w:marRight w:val="0"/>
      <w:marTop w:val="0"/>
      <w:marBottom w:val="0"/>
      <w:divBdr>
        <w:top w:val="none" w:sz="0" w:space="0" w:color="auto"/>
        <w:left w:val="none" w:sz="0" w:space="0" w:color="auto"/>
        <w:bottom w:val="none" w:sz="0" w:space="0" w:color="auto"/>
        <w:right w:val="none" w:sz="0" w:space="0" w:color="auto"/>
      </w:divBdr>
      <w:divsChild>
        <w:div w:id="1146582760">
          <w:marLeft w:val="0"/>
          <w:marRight w:val="0"/>
          <w:marTop w:val="0"/>
          <w:marBottom w:val="0"/>
          <w:divBdr>
            <w:top w:val="none" w:sz="0" w:space="0" w:color="auto"/>
            <w:left w:val="none" w:sz="0" w:space="0" w:color="auto"/>
            <w:bottom w:val="none" w:sz="0" w:space="0" w:color="auto"/>
            <w:right w:val="none" w:sz="0" w:space="0" w:color="auto"/>
          </w:divBdr>
          <w:divsChild>
            <w:div w:id="1146582767">
              <w:marLeft w:val="750"/>
              <w:marRight w:val="0"/>
              <w:marTop w:val="0"/>
              <w:marBottom w:val="30"/>
              <w:divBdr>
                <w:top w:val="none" w:sz="0" w:space="0" w:color="auto"/>
                <w:left w:val="none" w:sz="0" w:space="0" w:color="auto"/>
                <w:bottom w:val="none" w:sz="0" w:space="0" w:color="auto"/>
                <w:right w:val="none" w:sz="0" w:space="0" w:color="auto"/>
              </w:divBdr>
            </w:div>
          </w:divsChild>
        </w:div>
      </w:divsChild>
    </w:div>
    <w:div w:id="1146582786">
      <w:marLeft w:val="0"/>
      <w:marRight w:val="0"/>
      <w:marTop w:val="0"/>
      <w:marBottom w:val="0"/>
      <w:divBdr>
        <w:top w:val="none" w:sz="0" w:space="0" w:color="auto"/>
        <w:left w:val="none" w:sz="0" w:space="0" w:color="auto"/>
        <w:bottom w:val="none" w:sz="0" w:space="0" w:color="auto"/>
        <w:right w:val="none" w:sz="0" w:space="0" w:color="auto"/>
      </w:divBdr>
      <w:divsChild>
        <w:div w:id="1146582770">
          <w:marLeft w:val="0"/>
          <w:marRight w:val="0"/>
          <w:marTop w:val="0"/>
          <w:marBottom w:val="0"/>
          <w:divBdr>
            <w:top w:val="none" w:sz="0" w:space="0" w:color="auto"/>
            <w:left w:val="none" w:sz="0" w:space="0" w:color="auto"/>
            <w:bottom w:val="none" w:sz="0" w:space="0" w:color="auto"/>
            <w:right w:val="none" w:sz="0" w:space="0" w:color="auto"/>
          </w:divBdr>
          <w:divsChild>
            <w:div w:id="1146582792">
              <w:marLeft w:val="750"/>
              <w:marRight w:val="0"/>
              <w:marTop w:val="0"/>
              <w:marBottom w:val="30"/>
              <w:divBdr>
                <w:top w:val="none" w:sz="0" w:space="0" w:color="auto"/>
                <w:left w:val="none" w:sz="0" w:space="0" w:color="auto"/>
                <w:bottom w:val="none" w:sz="0" w:space="0" w:color="auto"/>
                <w:right w:val="none" w:sz="0" w:space="0" w:color="auto"/>
              </w:divBdr>
              <w:divsChild>
                <w:div w:id="1146582780">
                  <w:marLeft w:val="0"/>
                  <w:marRight w:val="0"/>
                  <w:marTop w:val="0"/>
                  <w:marBottom w:val="0"/>
                  <w:divBdr>
                    <w:top w:val="none" w:sz="0" w:space="0" w:color="auto"/>
                    <w:left w:val="none" w:sz="0" w:space="0" w:color="auto"/>
                    <w:bottom w:val="none" w:sz="0" w:space="0" w:color="auto"/>
                    <w:right w:val="none" w:sz="0" w:space="0" w:color="auto"/>
                  </w:divBdr>
                </w:div>
                <w:div w:id="114658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82790">
      <w:marLeft w:val="0"/>
      <w:marRight w:val="0"/>
      <w:marTop w:val="0"/>
      <w:marBottom w:val="0"/>
      <w:divBdr>
        <w:top w:val="none" w:sz="0" w:space="0" w:color="auto"/>
        <w:left w:val="none" w:sz="0" w:space="0" w:color="auto"/>
        <w:bottom w:val="none" w:sz="0" w:space="0" w:color="auto"/>
        <w:right w:val="none" w:sz="0" w:space="0" w:color="auto"/>
      </w:divBdr>
      <w:divsChild>
        <w:div w:id="1146582791">
          <w:marLeft w:val="0"/>
          <w:marRight w:val="0"/>
          <w:marTop w:val="240"/>
          <w:marBottom w:val="240"/>
          <w:divBdr>
            <w:top w:val="single" w:sz="36" w:space="0" w:color="999999"/>
            <w:left w:val="single" w:sz="36" w:space="0" w:color="999999"/>
            <w:bottom w:val="single" w:sz="36" w:space="0" w:color="999999"/>
            <w:right w:val="single" w:sz="36" w:space="0" w:color="999999"/>
          </w:divBdr>
          <w:divsChild>
            <w:div w:id="1146582787">
              <w:marLeft w:val="0"/>
              <w:marRight w:val="0"/>
              <w:marTop w:val="0"/>
              <w:marBottom w:val="0"/>
              <w:divBdr>
                <w:top w:val="none" w:sz="0" w:space="0" w:color="auto"/>
                <w:left w:val="none" w:sz="0" w:space="0" w:color="auto"/>
                <w:bottom w:val="single" w:sz="6" w:space="0" w:color="999999"/>
                <w:right w:val="none" w:sz="0" w:space="0" w:color="auto"/>
              </w:divBdr>
              <w:divsChild>
                <w:div w:id="1146582766">
                  <w:marLeft w:val="0"/>
                  <w:marRight w:val="0"/>
                  <w:marTop w:val="0"/>
                  <w:marBottom w:val="0"/>
                  <w:divBdr>
                    <w:top w:val="none" w:sz="0" w:space="0" w:color="auto"/>
                    <w:left w:val="none" w:sz="0" w:space="0" w:color="auto"/>
                    <w:bottom w:val="none" w:sz="0" w:space="0" w:color="auto"/>
                    <w:right w:val="single" w:sz="6" w:space="15" w:color="999999"/>
                  </w:divBdr>
                </w:div>
              </w:divsChild>
            </w:div>
          </w:divsChild>
        </w:div>
      </w:divsChild>
    </w:div>
    <w:div w:id="1146582793">
      <w:marLeft w:val="0"/>
      <w:marRight w:val="0"/>
      <w:marTop w:val="0"/>
      <w:marBottom w:val="0"/>
      <w:divBdr>
        <w:top w:val="none" w:sz="0" w:space="0" w:color="auto"/>
        <w:left w:val="none" w:sz="0" w:space="0" w:color="auto"/>
        <w:bottom w:val="none" w:sz="0" w:space="0" w:color="auto"/>
        <w:right w:val="none" w:sz="0" w:space="0" w:color="auto"/>
      </w:divBdr>
      <w:divsChild>
        <w:div w:id="1146582785">
          <w:marLeft w:val="0"/>
          <w:marRight w:val="0"/>
          <w:marTop w:val="0"/>
          <w:marBottom w:val="0"/>
          <w:divBdr>
            <w:top w:val="none" w:sz="0" w:space="0" w:color="auto"/>
            <w:left w:val="none" w:sz="0" w:space="0" w:color="auto"/>
            <w:bottom w:val="none" w:sz="0" w:space="0" w:color="auto"/>
            <w:right w:val="none" w:sz="0" w:space="0" w:color="auto"/>
          </w:divBdr>
          <w:divsChild>
            <w:div w:id="1146582763">
              <w:marLeft w:val="750"/>
              <w:marRight w:val="0"/>
              <w:marTop w:val="0"/>
              <w:marBottom w:val="30"/>
              <w:divBdr>
                <w:top w:val="none" w:sz="0" w:space="0" w:color="auto"/>
                <w:left w:val="none" w:sz="0" w:space="0" w:color="auto"/>
                <w:bottom w:val="none" w:sz="0" w:space="0" w:color="auto"/>
                <w:right w:val="none" w:sz="0" w:space="0" w:color="auto"/>
              </w:divBdr>
              <w:divsChild>
                <w:div w:id="1146582778">
                  <w:marLeft w:val="0"/>
                  <w:marRight w:val="0"/>
                  <w:marTop w:val="0"/>
                  <w:marBottom w:val="0"/>
                  <w:divBdr>
                    <w:top w:val="none" w:sz="0" w:space="0" w:color="auto"/>
                    <w:left w:val="none" w:sz="0" w:space="0" w:color="auto"/>
                    <w:bottom w:val="none" w:sz="0" w:space="0" w:color="auto"/>
                    <w:right w:val="none" w:sz="0" w:space="0" w:color="auto"/>
                  </w:divBdr>
                </w:div>
              </w:divsChild>
            </w:div>
            <w:div w:id="1146582769">
              <w:marLeft w:val="0"/>
              <w:marRight w:val="0"/>
              <w:marTop w:val="300"/>
              <w:marBottom w:val="30"/>
              <w:divBdr>
                <w:top w:val="none" w:sz="0" w:space="0" w:color="auto"/>
                <w:left w:val="none" w:sz="0" w:space="0" w:color="auto"/>
                <w:bottom w:val="none" w:sz="0" w:space="0" w:color="auto"/>
                <w:right w:val="none" w:sz="0" w:space="0" w:color="auto"/>
              </w:divBdr>
            </w:div>
          </w:divsChild>
        </w:div>
      </w:divsChild>
    </w:div>
    <w:div w:id="1146582794">
      <w:marLeft w:val="0"/>
      <w:marRight w:val="0"/>
      <w:marTop w:val="0"/>
      <w:marBottom w:val="0"/>
      <w:divBdr>
        <w:top w:val="none" w:sz="0" w:space="0" w:color="auto"/>
        <w:left w:val="none" w:sz="0" w:space="0" w:color="auto"/>
        <w:bottom w:val="none" w:sz="0" w:space="0" w:color="auto"/>
        <w:right w:val="none" w:sz="0" w:space="0" w:color="auto"/>
      </w:divBdr>
      <w:divsChild>
        <w:div w:id="1146582779">
          <w:marLeft w:val="0"/>
          <w:marRight w:val="0"/>
          <w:marTop w:val="0"/>
          <w:marBottom w:val="0"/>
          <w:divBdr>
            <w:top w:val="none" w:sz="0" w:space="0" w:color="auto"/>
            <w:left w:val="none" w:sz="0" w:space="0" w:color="auto"/>
            <w:bottom w:val="none" w:sz="0" w:space="0" w:color="auto"/>
            <w:right w:val="none" w:sz="0" w:space="0" w:color="auto"/>
          </w:divBdr>
        </w:div>
      </w:divsChild>
    </w:div>
    <w:div w:id="1299215963">
      <w:bodyDiv w:val="1"/>
      <w:marLeft w:val="0"/>
      <w:marRight w:val="0"/>
      <w:marTop w:val="0"/>
      <w:marBottom w:val="0"/>
      <w:divBdr>
        <w:top w:val="none" w:sz="0" w:space="0" w:color="auto"/>
        <w:left w:val="none" w:sz="0" w:space="0" w:color="auto"/>
        <w:bottom w:val="none" w:sz="0" w:space="0" w:color="auto"/>
        <w:right w:val="none" w:sz="0" w:space="0" w:color="auto"/>
      </w:divBdr>
    </w:div>
    <w:div w:id="1327048022">
      <w:bodyDiv w:val="1"/>
      <w:marLeft w:val="0"/>
      <w:marRight w:val="0"/>
      <w:marTop w:val="0"/>
      <w:marBottom w:val="0"/>
      <w:divBdr>
        <w:top w:val="none" w:sz="0" w:space="0" w:color="auto"/>
        <w:left w:val="none" w:sz="0" w:space="0" w:color="auto"/>
        <w:bottom w:val="none" w:sz="0" w:space="0" w:color="auto"/>
        <w:right w:val="none" w:sz="0" w:space="0" w:color="auto"/>
      </w:divBdr>
    </w:div>
    <w:div w:id="1591893516">
      <w:bodyDiv w:val="1"/>
      <w:marLeft w:val="0"/>
      <w:marRight w:val="0"/>
      <w:marTop w:val="0"/>
      <w:marBottom w:val="0"/>
      <w:divBdr>
        <w:top w:val="none" w:sz="0" w:space="0" w:color="auto"/>
        <w:left w:val="none" w:sz="0" w:space="0" w:color="auto"/>
        <w:bottom w:val="none" w:sz="0" w:space="0" w:color="auto"/>
        <w:right w:val="none" w:sz="0" w:space="0" w:color="auto"/>
      </w:divBdr>
    </w:div>
    <w:div w:id="1680888566">
      <w:bodyDiv w:val="1"/>
      <w:marLeft w:val="0"/>
      <w:marRight w:val="0"/>
      <w:marTop w:val="0"/>
      <w:marBottom w:val="0"/>
      <w:divBdr>
        <w:top w:val="none" w:sz="0" w:space="0" w:color="auto"/>
        <w:left w:val="none" w:sz="0" w:space="0" w:color="auto"/>
        <w:bottom w:val="none" w:sz="0" w:space="0" w:color="auto"/>
        <w:right w:val="none" w:sz="0" w:space="0" w:color="auto"/>
      </w:divBdr>
    </w:div>
    <w:div w:id="2026666091">
      <w:bodyDiv w:val="1"/>
      <w:marLeft w:val="0"/>
      <w:marRight w:val="0"/>
      <w:marTop w:val="0"/>
      <w:marBottom w:val="0"/>
      <w:divBdr>
        <w:top w:val="none" w:sz="0" w:space="0" w:color="auto"/>
        <w:left w:val="none" w:sz="0" w:space="0" w:color="auto"/>
        <w:bottom w:val="none" w:sz="0" w:space="0" w:color="auto"/>
        <w:right w:val="none" w:sz="0" w:space="0" w:color="auto"/>
      </w:divBdr>
    </w:div>
    <w:div w:id="208545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24.sarthak.jain@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rthak248.github.io/" TargetMode="External"/><Relationship Id="rId5" Type="http://schemas.openxmlformats.org/officeDocument/2006/relationships/webSettings" Target="webSettings.xml"/><Relationship Id="rId10" Type="http://schemas.openxmlformats.org/officeDocument/2006/relationships/hyperlink" Target="https://github.com/Sarthak248" TargetMode="External"/><Relationship Id="rId4" Type="http://schemas.openxmlformats.org/officeDocument/2006/relationships/settings" Target="settings.xml"/><Relationship Id="rId9" Type="http://schemas.openxmlformats.org/officeDocument/2006/relationships/hyperlink" Target="https://www.linkedin.com/in/sarthakjain2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7C6AC-32BF-4AB9-AC94-4A24B86CB18D}">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RITU SURANA</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RITU SURANA</dc:title>
  <dc:creator>Ritu.Surana@T-Mobile.com</dc:creator>
  <cp:lastModifiedBy>Sarthak Jain</cp:lastModifiedBy>
  <cp:revision>2</cp:revision>
  <cp:lastPrinted>2019-11-20T18:57:00Z</cp:lastPrinted>
  <dcterms:created xsi:type="dcterms:W3CDTF">2023-08-08T10:01:00Z</dcterms:created>
  <dcterms:modified xsi:type="dcterms:W3CDTF">2023-08-08T10:01:00Z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2019-09-04T01:41:31.7253561Z</vt:lpwstr>
  </property>
  <property fmtid="{D5CDD505-2E9C-101B-9397-08002B2CF9AE}" pid="5" name="MSIP_Label_f42aa342-8706-4288-bd11-ebb85995028c_Name">
    <vt:lpwstr>General</vt:lpwstr>
  </property>
  <property fmtid="{D5CDD505-2E9C-101B-9397-08002B2CF9AE}" pid="6" name="MSIP_Label_f42aa342-8706-4288-bd11-ebb85995028c_ActionId">
    <vt:lpwstr>e1d7758d-049c-4ca5-af8a-ec44afdc782d</vt:lpwstr>
  </property>
  <property fmtid="{D5CDD505-2E9C-101B-9397-08002B2CF9AE}" pid="7" name="MSIP_Label_f42aa342-8706-4288-bd11-ebb85995028c_Extended_MSFT_Method">
    <vt:lpwstr>Automatic</vt:lpwstr>
  </property>
  <property fmtid="{D5CDD505-2E9C-101B-9397-08002B2CF9AE}" pid="8" name="MSIP_Label_e463cba9-5f6c-478d-9329-7b2295e4e8ed_Enabled">
    <vt:lpwstr>true</vt:lpwstr>
  </property>
  <property fmtid="{D5CDD505-2E9C-101B-9397-08002B2CF9AE}" pid="9" name="MSIP_Label_e463cba9-5f6c-478d-9329-7b2295e4e8ed_SetDate">
    <vt:lpwstr>2022-02-09T16:00:08Z</vt:lpwstr>
  </property>
  <property fmtid="{D5CDD505-2E9C-101B-9397-08002B2CF9AE}" pid="10" name="MSIP_Label_e463cba9-5f6c-478d-9329-7b2295e4e8ed_Method">
    <vt:lpwstr>Standard</vt:lpwstr>
  </property>
  <property fmtid="{D5CDD505-2E9C-101B-9397-08002B2CF9AE}" pid="11" name="MSIP_Label_e463cba9-5f6c-478d-9329-7b2295e4e8ed_Name">
    <vt:lpwstr>All Employees_2</vt:lpwstr>
  </property>
  <property fmtid="{D5CDD505-2E9C-101B-9397-08002B2CF9AE}" pid="12" name="MSIP_Label_e463cba9-5f6c-478d-9329-7b2295e4e8ed_SiteId">
    <vt:lpwstr>33440fc6-b7c7-412c-bb73-0e70b0198d5a</vt:lpwstr>
  </property>
  <property fmtid="{D5CDD505-2E9C-101B-9397-08002B2CF9AE}" pid="13" name="MSIP_Label_e463cba9-5f6c-478d-9329-7b2295e4e8ed_ActionId">
    <vt:lpwstr>159118f9-c2d8-472a-9ebd-17fffd19bf47</vt:lpwstr>
  </property>
  <property fmtid="{D5CDD505-2E9C-101B-9397-08002B2CF9AE}" pid="14" name="MSIP_Label_e463cba9-5f6c-478d-9329-7b2295e4e8ed_ContentBits">
    <vt:lpwstr>0</vt:lpwstr>
  </property>
</Properties>
</file>