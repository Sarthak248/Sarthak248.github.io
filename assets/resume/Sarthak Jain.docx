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94E5" w14:textId="0DE0A7A2" w:rsidR="007B68F8" w:rsidRDefault="003B7BDA" w:rsidP="00431597">
      <w:pPr>
        <w:jc w:val="center"/>
        <w:rPr>
          <w:rFonts w:ascii="Calibri" w:hAnsi="Calibri"/>
          <w:b/>
          <w:sz w:val="22"/>
          <w:szCs w:val="22"/>
        </w:rPr>
      </w:pPr>
      <w:r w:rsidRPr="00162D25">
        <w:rPr>
          <w:rFonts w:ascii="Bahnschrift" w:hAnsi="Bahnschrift"/>
          <w:b/>
          <w:sz w:val="32"/>
          <w:szCs w:val="28"/>
        </w:rPr>
        <w:t>SARTHAK</w:t>
      </w:r>
      <w:r w:rsidR="00B32B13" w:rsidRPr="00162D25">
        <w:rPr>
          <w:rFonts w:ascii="Bahnschrift" w:hAnsi="Bahnschrift"/>
          <w:b/>
          <w:sz w:val="32"/>
          <w:szCs w:val="28"/>
        </w:rPr>
        <w:t xml:space="preserve"> JAIN</w:t>
      </w:r>
    </w:p>
    <w:p w14:paraId="4B3C4D50" w14:textId="5C37B3D1" w:rsidR="001B467D" w:rsidRPr="00126C8C" w:rsidRDefault="00162D25" w:rsidP="00126C8C">
      <w:pPr>
        <w:pStyle w:val="ListParagraph"/>
        <w:autoSpaceDE w:val="0"/>
        <w:autoSpaceDN w:val="0"/>
        <w:adjustRightInd w:val="0"/>
        <w:spacing w:after="120" w:line="276" w:lineRule="auto"/>
        <w:ind w:left="360"/>
        <w:rPr>
          <w:i/>
          <w:iCs/>
          <w:color w:val="000000"/>
        </w:rPr>
      </w:pPr>
      <w:r>
        <w:rPr>
          <w:i/>
          <w:iCs/>
          <w:color w:val="000000"/>
        </w:rPr>
        <w:t xml:space="preserve">Aspiring </w:t>
      </w:r>
      <w:r w:rsidR="004D3A0F">
        <w:rPr>
          <w:i/>
          <w:iCs/>
          <w:color w:val="000000"/>
        </w:rPr>
        <w:t xml:space="preserve">software engineer, eager </w:t>
      </w:r>
      <w:r>
        <w:rPr>
          <w:i/>
          <w:iCs/>
          <w:color w:val="000000"/>
        </w:rPr>
        <w:t xml:space="preserve">to learn cutting-edge technologies to tackle real-world challenges and </w:t>
      </w:r>
      <w:r w:rsidR="00246C3D">
        <w:rPr>
          <w:i/>
          <w:iCs/>
          <w:color w:val="000000"/>
        </w:rPr>
        <w:t>deliver</w:t>
      </w:r>
      <w:r w:rsidRPr="00126C8C">
        <w:rPr>
          <w:i/>
          <w:iCs/>
          <w:color w:val="000000"/>
        </w:rPr>
        <w:t xml:space="preserve"> meaningful solutions!</w:t>
      </w:r>
    </w:p>
    <w:p w14:paraId="636EC303" w14:textId="29704E50" w:rsidR="00333E34" w:rsidRPr="002C1A81" w:rsidRDefault="00162D25" w:rsidP="007B68F8">
      <w:pPr>
        <w:pBdr>
          <w:bottom w:val="single" w:sz="4" w:space="1" w:color="auto"/>
        </w:pBdr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t>EDUCATION</w:t>
      </w:r>
    </w:p>
    <w:p w14:paraId="788E01FC" w14:textId="77777777" w:rsidR="00162D25" w:rsidRDefault="00162D25" w:rsidP="00B32B13">
      <w:pPr>
        <w:rPr>
          <w:rFonts w:asciiTheme="minorHAnsi" w:hAnsiTheme="minorHAnsi"/>
          <w:b/>
          <w:bCs/>
          <w:iCs/>
          <w:color w:val="000000" w:themeColor="text1"/>
          <w:szCs w:val="22"/>
        </w:rPr>
      </w:pPr>
      <w:r>
        <w:rPr>
          <w:rFonts w:asciiTheme="minorHAnsi" w:hAnsiTheme="minorHAnsi"/>
          <w:b/>
          <w:bCs/>
          <w:iCs/>
          <w:color w:val="000000" w:themeColor="text1"/>
          <w:szCs w:val="22"/>
        </w:rPr>
        <w:t xml:space="preserve">University of Western Ontario – Bachelor of Software Engineering 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  <w:t>(2022-26</w:t>
      </w:r>
      <w:r w:rsidRPr="00162D25">
        <w:rPr>
          <w:rFonts w:asciiTheme="minorHAnsi" w:hAnsiTheme="minorHAnsi"/>
          <w:b/>
          <w:bCs/>
          <w:iCs/>
          <w:color w:val="000000" w:themeColor="text1"/>
          <w:szCs w:val="22"/>
        </w:rPr>
        <w:t>)</w:t>
      </w:r>
    </w:p>
    <w:p w14:paraId="2CF79F67" w14:textId="7D5B61E4" w:rsidR="00162D25" w:rsidRPr="004D3A0F" w:rsidRDefault="00162D25" w:rsidP="00162D25">
      <w:pPr>
        <w:pStyle w:val="ListParagraph"/>
        <w:numPr>
          <w:ilvl w:val="0"/>
          <w:numId w:val="49"/>
        </w:numPr>
        <w:rPr>
          <w:rFonts w:asciiTheme="minorHAnsi" w:hAnsiTheme="minorHAnsi"/>
          <w:iCs/>
          <w:color w:val="000000" w:themeColor="text1"/>
          <w:szCs w:val="22"/>
        </w:rPr>
      </w:pPr>
      <w:r w:rsidRPr="004D3A0F">
        <w:rPr>
          <w:rFonts w:asciiTheme="minorHAnsi" w:hAnsiTheme="minorHAnsi"/>
          <w:iCs/>
          <w:color w:val="000000" w:themeColor="text1"/>
          <w:szCs w:val="22"/>
        </w:rPr>
        <w:t>First year G</w:t>
      </w:r>
      <w:r w:rsidRPr="004D3A0F">
        <w:rPr>
          <w:rFonts w:asciiTheme="minorHAnsi" w:hAnsiTheme="minorHAnsi"/>
          <w:iCs/>
          <w:color w:val="000000" w:themeColor="text1"/>
          <w:szCs w:val="22"/>
        </w:rPr>
        <w:t>P</w:t>
      </w:r>
      <w:r w:rsidRPr="004D3A0F">
        <w:rPr>
          <w:rFonts w:asciiTheme="minorHAnsi" w:hAnsiTheme="minorHAnsi"/>
          <w:iCs/>
          <w:color w:val="000000" w:themeColor="text1"/>
          <w:szCs w:val="22"/>
        </w:rPr>
        <w:t xml:space="preserve">A </w:t>
      </w:r>
      <w:proofErr w:type="gramStart"/>
      <w:r w:rsidRPr="004D3A0F">
        <w:rPr>
          <w:rFonts w:asciiTheme="minorHAnsi" w:hAnsiTheme="minorHAnsi"/>
          <w:iCs/>
          <w:color w:val="000000" w:themeColor="text1"/>
          <w:szCs w:val="22"/>
        </w:rPr>
        <w:t>-  8.79</w:t>
      </w:r>
      <w:proofErr w:type="gramEnd"/>
      <w:r w:rsidRPr="004D3A0F">
        <w:rPr>
          <w:rFonts w:asciiTheme="minorHAnsi" w:hAnsiTheme="minorHAnsi"/>
          <w:iCs/>
          <w:color w:val="000000" w:themeColor="text1"/>
          <w:szCs w:val="22"/>
        </w:rPr>
        <w:t>/10</w:t>
      </w:r>
    </w:p>
    <w:p w14:paraId="3BD264F8" w14:textId="6E41E10D" w:rsidR="00162D25" w:rsidRPr="004D3A0F" w:rsidRDefault="00162D25" w:rsidP="00162D25">
      <w:pPr>
        <w:pStyle w:val="ListParagraph"/>
        <w:numPr>
          <w:ilvl w:val="0"/>
          <w:numId w:val="49"/>
        </w:numPr>
        <w:rPr>
          <w:rFonts w:asciiTheme="minorHAnsi" w:hAnsiTheme="minorHAnsi"/>
          <w:iCs/>
          <w:color w:val="000000" w:themeColor="text1"/>
          <w:szCs w:val="22"/>
        </w:rPr>
      </w:pPr>
      <w:r w:rsidRPr="004D3A0F">
        <w:rPr>
          <w:rFonts w:asciiTheme="minorHAnsi" w:hAnsiTheme="minorHAnsi"/>
          <w:iCs/>
          <w:color w:val="000000" w:themeColor="text1"/>
          <w:szCs w:val="22"/>
        </w:rPr>
        <w:t xml:space="preserve">Activities – Basketball Intramurals, </w:t>
      </w:r>
      <w:proofErr w:type="spellStart"/>
      <w:r w:rsidRPr="004D3A0F">
        <w:rPr>
          <w:rFonts w:asciiTheme="minorHAnsi" w:hAnsiTheme="minorHAnsi"/>
          <w:iCs/>
          <w:color w:val="000000" w:themeColor="text1"/>
          <w:szCs w:val="22"/>
        </w:rPr>
        <w:t>Sunstang</w:t>
      </w:r>
      <w:proofErr w:type="spellEnd"/>
      <w:r w:rsidRPr="004D3A0F">
        <w:rPr>
          <w:rFonts w:asciiTheme="minorHAnsi" w:hAnsiTheme="minorHAnsi"/>
          <w:iCs/>
          <w:color w:val="000000" w:themeColor="text1"/>
          <w:szCs w:val="22"/>
        </w:rPr>
        <w:t xml:space="preserve"> Solar Car club member, Western Rec</w:t>
      </w:r>
    </w:p>
    <w:p w14:paraId="22C2F78C" w14:textId="5BCD21F7" w:rsidR="00162D25" w:rsidRDefault="00162D25" w:rsidP="00162D25">
      <w:pPr>
        <w:rPr>
          <w:rFonts w:asciiTheme="minorHAnsi" w:hAnsiTheme="minorHAnsi"/>
          <w:b/>
          <w:bCs/>
          <w:iCs/>
          <w:color w:val="000000" w:themeColor="text1"/>
          <w:szCs w:val="22"/>
        </w:rPr>
      </w:pPr>
      <w:r>
        <w:rPr>
          <w:rFonts w:asciiTheme="minorHAnsi" w:hAnsiTheme="minorHAnsi"/>
          <w:b/>
          <w:bCs/>
          <w:iCs/>
          <w:color w:val="000000" w:themeColor="text1"/>
          <w:szCs w:val="22"/>
        </w:rPr>
        <w:t>Earl Haig Secondary School – Ontario Secondary School Di</w:t>
      </w:r>
      <w:r w:rsidRPr="00162D25">
        <w:rPr>
          <w:rFonts w:asciiTheme="minorHAnsi" w:hAnsiTheme="minorHAnsi"/>
          <w:b/>
          <w:bCs/>
          <w:iCs/>
          <w:color w:val="000000" w:themeColor="text1"/>
          <w:szCs w:val="22"/>
        </w:rPr>
        <w:t>p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loma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(202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0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-2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2</w:t>
      </w:r>
      <w:r w:rsidRPr="00162D25">
        <w:rPr>
          <w:rFonts w:asciiTheme="minorHAnsi" w:hAnsiTheme="minorHAnsi"/>
          <w:b/>
          <w:bCs/>
          <w:iCs/>
          <w:color w:val="000000" w:themeColor="text1"/>
          <w:szCs w:val="22"/>
        </w:rPr>
        <w:t>)</w:t>
      </w:r>
    </w:p>
    <w:p w14:paraId="4F46D73B" w14:textId="141DBA44" w:rsidR="00162D25" w:rsidRPr="004D3A0F" w:rsidRDefault="00162D25" w:rsidP="00162D25">
      <w:pPr>
        <w:pStyle w:val="ListParagraph"/>
        <w:numPr>
          <w:ilvl w:val="0"/>
          <w:numId w:val="49"/>
        </w:numPr>
        <w:rPr>
          <w:rFonts w:asciiTheme="minorHAnsi" w:hAnsiTheme="minorHAnsi"/>
          <w:iCs/>
          <w:color w:val="000000" w:themeColor="text1"/>
          <w:szCs w:val="22"/>
        </w:rPr>
      </w:pPr>
      <w:r w:rsidRPr="004D3A0F">
        <w:rPr>
          <w:rFonts w:asciiTheme="minorHAnsi" w:hAnsiTheme="minorHAnsi"/>
          <w:iCs/>
          <w:color w:val="000000" w:themeColor="text1"/>
          <w:szCs w:val="22"/>
        </w:rPr>
        <w:t>12</w:t>
      </w:r>
      <w:r w:rsidRPr="004D3A0F">
        <w:rPr>
          <w:rFonts w:asciiTheme="minorHAnsi" w:hAnsiTheme="minorHAnsi"/>
          <w:iCs/>
          <w:color w:val="000000" w:themeColor="text1"/>
          <w:szCs w:val="22"/>
          <w:vertAlign w:val="superscript"/>
        </w:rPr>
        <w:t>th</w:t>
      </w:r>
      <w:r w:rsidRPr="004D3A0F">
        <w:rPr>
          <w:rFonts w:asciiTheme="minorHAnsi" w:hAnsiTheme="minorHAnsi"/>
          <w:iCs/>
          <w:color w:val="000000" w:themeColor="text1"/>
          <w:szCs w:val="22"/>
        </w:rPr>
        <w:t xml:space="preserve"> Grade Average – 93</w:t>
      </w:r>
      <w:proofErr w:type="gramStart"/>
      <w:r w:rsidRPr="004D3A0F">
        <w:rPr>
          <w:rFonts w:asciiTheme="minorHAnsi" w:hAnsiTheme="minorHAnsi"/>
          <w:iCs/>
          <w:color w:val="000000" w:themeColor="text1"/>
          <w:szCs w:val="22"/>
        </w:rPr>
        <w:t>% ,</w:t>
      </w:r>
      <w:proofErr w:type="gramEnd"/>
      <w:r w:rsidRPr="004D3A0F">
        <w:rPr>
          <w:rFonts w:asciiTheme="minorHAnsi" w:hAnsiTheme="minorHAnsi"/>
          <w:iCs/>
          <w:color w:val="000000" w:themeColor="text1"/>
          <w:szCs w:val="22"/>
        </w:rPr>
        <w:t xml:space="preserve"> 100% in Calculus and </w:t>
      </w:r>
      <w:r w:rsidRPr="004D3A0F">
        <w:rPr>
          <w:rFonts w:asciiTheme="minorHAnsi" w:hAnsiTheme="minorHAnsi"/>
          <w:iCs/>
          <w:color w:val="000000" w:themeColor="text1"/>
          <w:szCs w:val="22"/>
        </w:rPr>
        <w:t>P</w:t>
      </w:r>
      <w:r w:rsidRPr="004D3A0F">
        <w:rPr>
          <w:rFonts w:asciiTheme="minorHAnsi" w:hAnsiTheme="minorHAnsi"/>
          <w:iCs/>
          <w:color w:val="000000" w:themeColor="text1"/>
          <w:szCs w:val="22"/>
        </w:rPr>
        <w:t>rogramming</w:t>
      </w:r>
    </w:p>
    <w:p w14:paraId="0FF80F8E" w14:textId="2B5C0B8A" w:rsidR="00A52FA5" w:rsidRDefault="00162D25" w:rsidP="00A52FA5">
      <w:pPr>
        <w:pStyle w:val="ListParagraph"/>
        <w:numPr>
          <w:ilvl w:val="0"/>
          <w:numId w:val="49"/>
        </w:numPr>
        <w:rPr>
          <w:rFonts w:asciiTheme="minorHAnsi" w:hAnsiTheme="minorHAnsi"/>
          <w:b/>
          <w:bCs/>
          <w:iCs/>
          <w:color w:val="000000" w:themeColor="text1"/>
          <w:szCs w:val="22"/>
        </w:rPr>
      </w:pPr>
      <w:r w:rsidRPr="004D3A0F">
        <w:rPr>
          <w:rFonts w:asciiTheme="minorHAnsi" w:hAnsiTheme="minorHAnsi"/>
          <w:iCs/>
          <w:color w:val="000000" w:themeColor="text1"/>
          <w:szCs w:val="22"/>
        </w:rPr>
        <w:t xml:space="preserve">Activities – </w:t>
      </w:r>
      <w:r w:rsidR="00A52FA5" w:rsidRPr="004D3A0F">
        <w:rPr>
          <w:rFonts w:asciiTheme="minorHAnsi" w:hAnsiTheme="minorHAnsi"/>
          <w:iCs/>
          <w:color w:val="000000" w:themeColor="text1"/>
          <w:szCs w:val="22"/>
        </w:rPr>
        <w:t xml:space="preserve">Earl Haig chess club and Earl Haig </w:t>
      </w:r>
      <w:r w:rsidR="00A52FA5" w:rsidRPr="004D3A0F">
        <w:rPr>
          <w:rFonts w:asciiTheme="minorHAnsi" w:hAnsiTheme="minorHAnsi"/>
          <w:iCs/>
          <w:color w:val="000000" w:themeColor="text1"/>
          <w:szCs w:val="22"/>
        </w:rPr>
        <w:t>p</w:t>
      </w:r>
      <w:r w:rsidR="00A52FA5" w:rsidRPr="004D3A0F">
        <w:rPr>
          <w:rFonts w:asciiTheme="minorHAnsi" w:hAnsiTheme="minorHAnsi"/>
          <w:iCs/>
          <w:color w:val="000000" w:themeColor="text1"/>
          <w:szCs w:val="22"/>
        </w:rPr>
        <w:t>rogramming club member</w:t>
      </w:r>
      <w:r w:rsidR="00A52FA5">
        <w:rPr>
          <w:rFonts w:asciiTheme="minorHAnsi" w:hAnsiTheme="minorHAnsi"/>
          <w:b/>
          <w:bCs/>
          <w:iCs/>
          <w:color w:val="000000" w:themeColor="text1"/>
          <w:szCs w:val="22"/>
        </w:rPr>
        <w:br/>
      </w:r>
    </w:p>
    <w:p w14:paraId="792C536E" w14:textId="31D2CA92" w:rsidR="00A52FA5" w:rsidRPr="00A52FA5" w:rsidRDefault="00A52FA5" w:rsidP="00A52FA5">
      <w:pPr>
        <w:pBdr>
          <w:bottom w:val="single" w:sz="4" w:space="1" w:color="auto"/>
        </w:pBdr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t>WORK EX</w:t>
      </w:r>
      <w:r w:rsidRPr="00A52FA5">
        <w:rPr>
          <w:rFonts w:ascii="Calibri" w:hAnsi="Calibri"/>
          <w:b/>
          <w:bCs/>
          <w:iCs/>
          <w:sz w:val="28"/>
          <w:szCs w:val="22"/>
        </w:rPr>
        <w:t>PERIENCE</w:t>
      </w:r>
    </w:p>
    <w:p w14:paraId="58184151" w14:textId="25496B96" w:rsidR="00F441D8" w:rsidRDefault="00A52FA5" w:rsidP="00B32B13">
      <w:pPr>
        <w:rPr>
          <w:rFonts w:asciiTheme="minorHAnsi" w:hAnsiTheme="minorHAnsi"/>
          <w:b/>
          <w:bCs/>
          <w:iCs/>
          <w:color w:val="000000" w:themeColor="text1"/>
          <w:szCs w:val="22"/>
        </w:rPr>
      </w:pPr>
      <w:proofErr w:type="spellStart"/>
      <w:r>
        <w:rPr>
          <w:rFonts w:asciiTheme="minorHAnsi" w:hAnsiTheme="minorHAnsi"/>
          <w:b/>
          <w:bCs/>
          <w:iCs/>
          <w:color w:val="000000" w:themeColor="text1"/>
          <w:szCs w:val="22"/>
        </w:rPr>
        <w:t>OmniCard</w:t>
      </w:r>
      <w:proofErr w:type="spellEnd"/>
      <w:r>
        <w:rPr>
          <w:rFonts w:asciiTheme="minorHAnsi" w:hAnsiTheme="minorHAnsi"/>
          <w:b/>
          <w:bCs/>
          <w:iCs/>
          <w:color w:val="000000" w:themeColor="text1"/>
          <w:szCs w:val="22"/>
        </w:rPr>
        <w:t xml:space="preserve"> Financial Services, Noida, Uttar </w:t>
      </w:r>
      <w:r w:rsidRPr="00162D25">
        <w:rPr>
          <w:rFonts w:asciiTheme="minorHAnsi" w:hAnsiTheme="minorHAnsi"/>
          <w:b/>
          <w:bCs/>
          <w:iCs/>
          <w:color w:val="000000" w:themeColor="text1"/>
          <w:szCs w:val="22"/>
        </w:rPr>
        <w:t>P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radesh, India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ab/>
      </w:r>
      <w:proofErr w:type="gramStart"/>
      <w:r w:rsidR="006411E3">
        <w:rPr>
          <w:rFonts w:asciiTheme="minorHAnsi" w:hAnsiTheme="minorHAnsi"/>
          <w:b/>
          <w:bCs/>
          <w:iCs/>
          <w:color w:val="000000" w:themeColor="text1"/>
          <w:szCs w:val="22"/>
        </w:rPr>
        <w:tab/>
        <w:t xml:space="preserve">  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(</w:t>
      </w:r>
      <w:proofErr w:type="gramEnd"/>
      <w:r>
        <w:rPr>
          <w:rFonts w:asciiTheme="minorHAnsi" w:hAnsiTheme="minorHAnsi"/>
          <w:b/>
          <w:bCs/>
          <w:iCs/>
          <w:color w:val="000000" w:themeColor="text1"/>
          <w:szCs w:val="22"/>
        </w:rPr>
        <w:t>May</w:t>
      </w:r>
      <w:r w:rsidR="004D3A0F">
        <w:rPr>
          <w:rFonts w:asciiTheme="minorHAnsi" w:hAnsiTheme="minorHAnsi"/>
          <w:b/>
          <w:bCs/>
          <w:iCs/>
          <w:color w:val="000000" w:themeColor="text1"/>
          <w:szCs w:val="22"/>
        </w:rPr>
        <w:t xml:space="preserve"> 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-</w:t>
      </w:r>
      <w:r w:rsidR="004D3A0F">
        <w:rPr>
          <w:rFonts w:asciiTheme="minorHAnsi" w:hAnsiTheme="minorHAnsi"/>
          <w:b/>
          <w:bCs/>
          <w:iCs/>
          <w:color w:val="000000" w:themeColor="text1"/>
          <w:szCs w:val="22"/>
        </w:rPr>
        <w:t xml:space="preserve"> 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Se</w:t>
      </w:r>
      <w:r w:rsidRPr="00162D25">
        <w:rPr>
          <w:rFonts w:asciiTheme="minorHAnsi" w:hAnsiTheme="minorHAnsi"/>
          <w:b/>
          <w:bCs/>
          <w:iCs/>
          <w:color w:val="000000" w:themeColor="text1"/>
          <w:szCs w:val="22"/>
        </w:rPr>
        <w:t>p</w:t>
      </w:r>
      <w:r w:rsidR="006411E3">
        <w:rPr>
          <w:rFonts w:asciiTheme="minorHAnsi" w:hAnsiTheme="minorHAnsi"/>
          <w:b/>
          <w:bCs/>
          <w:iCs/>
          <w:color w:val="000000" w:themeColor="text1"/>
          <w:szCs w:val="22"/>
        </w:rPr>
        <w:t xml:space="preserve"> </w:t>
      </w:r>
      <w:r w:rsidR="006411E3">
        <w:rPr>
          <w:rFonts w:asciiTheme="minorHAnsi" w:hAnsiTheme="minorHAnsi"/>
          <w:b/>
          <w:bCs/>
          <w:iCs/>
          <w:color w:val="000000" w:themeColor="text1"/>
          <w:szCs w:val="22"/>
        </w:rPr>
        <w:t>2023</w:t>
      </w:r>
      <w:r w:rsidRPr="00162D25">
        <w:rPr>
          <w:rFonts w:asciiTheme="minorHAnsi" w:hAnsiTheme="minorHAnsi"/>
          <w:b/>
          <w:bCs/>
          <w:iCs/>
          <w:color w:val="000000" w:themeColor="text1"/>
          <w:szCs w:val="22"/>
        </w:rPr>
        <w:t>)</w:t>
      </w:r>
    </w:p>
    <w:p w14:paraId="028454CC" w14:textId="688240F9" w:rsidR="00EF101E" w:rsidRPr="00F441D8" w:rsidRDefault="006411E3" w:rsidP="00F441D8">
      <w:pPr>
        <w:pStyle w:val="BodyText2"/>
        <w:spacing w:line="276" w:lineRule="auto"/>
        <w:rPr>
          <w:rFonts w:ascii="Calibri" w:hAnsi="Calibri"/>
          <w:i/>
          <w:sz w:val="24"/>
          <w:szCs w:val="22"/>
        </w:rPr>
      </w:pPr>
      <w:r>
        <w:rPr>
          <w:rFonts w:ascii="Calibri" w:hAnsi="Calibri"/>
          <w:i/>
          <w:sz w:val="24"/>
          <w:szCs w:val="22"/>
        </w:rPr>
        <w:t>I</w:t>
      </w:r>
      <w:r w:rsidR="00F441D8">
        <w:rPr>
          <w:rFonts w:ascii="Calibri" w:hAnsi="Calibri"/>
          <w:i/>
          <w:sz w:val="24"/>
          <w:szCs w:val="22"/>
        </w:rPr>
        <w:t>nterned as a Back End Develo</w:t>
      </w:r>
      <w:r w:rsidRPr="006411E3">
        <w:rPr>
          <w:rFonts w:ascii="Calibri" w:hAnsi="Calibri"/>
          <w:i/>
          <w:sz w:val="24"/>
          <w:szCs w:val="22"/>
        </w:rPr>
        <w:t>p</w:t>
      </w:r>
      <w:r>
        <w:rPr>
          <w:rFonts w:ascii="Calibri" w:hAnsi="Calibri"/>
          <w:i/>
          <w:sz w:val="24"/>
          <w:szCs w:val="22"/>
        </w:rPr>
        <w:t>er</w:t>
      </w:r>
      <w:r w:rsidR="00F26B03">
        <w:rPr>
          <w:rFonts w:asciiTheme="minorHAnsi" w:hAnsiTheme="minorHAnsi"/>
          <w:i/>
          <w:color w:val="000000" w:themeColor="text1"/>
          <w:szCs w:val="22"/>
        </w:rPr>
        <w:t xml:space="preserve">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EF101E" w14:paraId="3A891025" w14:textId="77777777" w:rsidTr="006411E3">
        <w:trPr>
          <w:trHeight w:val="2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0B04A" w14:textId="77777777" w:rsidR="00EF101E" w:rsidRDefault="00F20BF0" w:rsidP="00F26B03">
            <w:pPr>
              <w:pStyle w:val="BodyText2"/>
              <w:numPr>
                <w:ilvl w:val="0"/>
                <w:numId w:val="35"/>
              </w:numPr>
              <w:spacing w:line="276" w:lineRule="auto"/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</w:pPr>
            <w:r w:rsidRPr="00F20BF0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> Interned at a fin-tech start up that provides a bank-independent payment platform with over a million users and around 1M+ daily transactions.</w:t>
            </w:r>
          </w:p>
          <w:p w14:paraId="2A018B2E" w14:textId="4D3B8933" w:rsidR="00F20BF0" w:rsidRDefault="00F20BF0" w:rsidP="00F26B03">
            <w:pPr>
              <w:pStyle w:val="BodyText2"/>
              <w:numPr>
                <w:ilvl w:val="0"/>
                <w:numId w:val="35"/>
              </w:numPr>
              <w:spacing w:line="276" w:lineRule="auto"/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</w:pPr>
            <w:r w:rsidRPr="00F20BF0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>Designed and implemented a spring boot project that serves as a robust Enterprise M</w:t>
            </w:r>
            <w:r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 xml:space="preserve">gmt. </w:t>
            </w:r>
            <w:r w:rsidRPr="00F20BF0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 xml:space="preserve">System, providing RESTful APIs to perform CRUD operations. </w:t>
            </w:r>
            <w:r w:rsidR="00F33D90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 xml:space="preserve">Demonstrates robust implementation of the Controller, Service, Repository and DTO architecture. </w:t>
            </w:r>
            <w:r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>Includes functionalities like authentication, pagination and sorting, exception handling, custom responses</w:t>
            </w:r>
            <w:r w:rsidR="00F33D90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 xml:space="preserve">, </w:t>
            </w:r>
            <w:proofErr w:type="gramStart"/>
            <w:r w:rsidR="00F33D90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>Many</w:t>
            </w:r>
            <w:proofErr w:type="gramEnd"/>
            <w:r w:rsidR="00F33D90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>-To-One mapping and more</w:t>
            </w:r>
          </w:p>
          <w:p w14:paraId="15320225" w14:textId="3B250378" w:rsidR="00F20BF0" w:rsidRPr="004D3A0F" w:rsidRDefault="00455706" w:rsidP="00F26B03">
            <w:pPr>
              <w:pStyle w:val="BodyText2"/>
              <w:numPr>
                <w:ilvl w:val="0"/>
                <w:numId w:val="35"/>
              </w:numPr>
              <w:spacing w:line="276" w:lineRule="auto"/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</w:pPr>
            <w:r w:rsidRPr="00455706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>Designed and wrote code snippets that were used in UAT and dev environment</w:t>
            </w:r>
            <w:r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>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EF101E" w14:paraId="42BEB67E" w14:textId="77777777" w:rsidTr="006411E3">
        <w:trPr>
          <w:trHeight w:val="2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ABF84" w14:textId="77777777" w:rsidR="00EF101E" w:rsidRDefault="00F20BF0" w:rsidP="00F26B03">
            <w:pPr>
              <w:pStyle w:val="BodyText2"/>
              <w:numPr>
                <w:ilvl w:val="0"/>
                <w:numId w:val="35"/>
              </w:numPr>
              <w:spacing w:line="276" w:lineRule="auto"/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</w:pPr>
            <w:r w:rsidRPr="00F20BF0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 xml:space="preserve">Performed testing and analysis of the </w:t>
            </w:r>
            <w:proofErr w:type="spellStart"/>
            <w:r w:rsidRPr="00F20BF0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>OmniCard</w:t>
            </w:r>
            <w:proofErr w:type="spellEnd"/>
            <w:r w:rsidRPr="00F20BF0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 xml:space="preserve"> app and the Enterprise Management solution and wrote API documentation for the same.</w:t>
            </w:r>
          </w:p>
          <w:p w14:paraId="373D38F4" w14:textId="3E257FC2" w:rsidR="00F33D90" w:rsidRPr="004D3A0F" w:rsidRDefault="00F33D90" w:rsidP="00F26B03">
            <w:pPr>
              <w:pStyle w:val="BodyText2"/>
              <w:numPr>
                <w:ilvl w:val="0"/>
                <w:numId w:val="35"/>
              </w:numPr>
              <w:spacing w:line="276" w:lineRule="auto"/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</w:pPr>
            <w:r w:rsidRPr="00F20BF0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>Used Burp Suite to trigger and analyze APIs and wrote a tech write-up of the back-end flow</w:t>
            </w:r>
            <w:r w:rsidR="00431597"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  <w:t>.</w:t>
            </w:r>
          </w:p>
        </w:tc>
      </w:tr>
      <w:tr w:rsidR="00EF101E" w14:paraId="4F66DD8B" w14:textId="77777777" w:rsidTr="006411E3">
        <w:trPr>
          <w:trHeight w:val="2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883D8" w14:textId="1747693C" w:rsidR="006411E3" w:rsidRPr="004D3A0F" w:rsidRDefault="006411E3" w:rsidP="004D3A0F">
            <w:pPr>
              <w:pStyle w:val="BodyText2"/>
              <w:spacing w:line="276" w:lineRule="auto"/>
              <w:rPr>
                <w:rFonts w:ascii="Calibri" w:hAnsi="Calibri"/>
                <w:bCs w:val="0"/>
                <w:iCs w:val="0"/>
                <w:color w:val="000000" w:themeColor="text1"/>
                <w:sz w:val="24"/>
                <w:szCs w:val="22"/>
              </w:rPr>
            </w:pPr>
            <w:r w:rsidRPr="004D3A0F">
              <w:rPr>
                <w:rFonts w:ascii="Calibri" w:hAnsi="Calibri"/>
                <w:bCs w:val="0"/>
                <w:iCs w:val="0"/>
                <w:color w:val="002060"/>
                <w:sz w:val="24"/>
                <w:szCs w:val="22"/>
              </w:rPr>
              <w:t>Tech Stack</w:t>
            </w:r>
            <w:r w:rsidRPr="004D3A0F">
              <w:rPr>
                <w:rFonts w:ascii="Calibri" w:hAnsi="Calibri"/>
                <w:bCs w:val="0"/>
                <w:iCs w:val="0"/>
                <w:color w:val="002060"/>
                <w:sz w:val="24"/>
                <w:szCs w:val="22"/>
              </w:rPr>
              <w:t>:</w:t>
            </w:r>
            <w:r w:rsidR="004D3A0F" w:rsidRPr="004D3A0F">
              <w:rPr>
                <w:rFonts w:ascii="Calibri" w:hAnsi="Calibri"/>
                <w:bCs w:val="0"/>
                <w:iCs w:val="0"/>
                <w:color w:val="002060"/>
                <w:sz w:val="24"/>
                <w:szCs w:val="22"/>
              </w:rPr>
              <w:t xml:space="preserve"> </w:t>
            </w:r>
            <w:r w:rsidRPr="004D3A0F">
              <w:rPr>
                <w:rFonts w:ascii="Calibri" w:hAnsi="Calibri"/>
                <w:bCs w:val="0"/>
                <w:iCs w:val="0"/>
                <w:color w:val="002060"/>
                <w:sz w:val="24"/>
                <w:szCs w:val="22"/>
              </w:rPr>
              <w:t>Java, Spring</w:t>
            </w:r>
            <w:r w:rsidR="004D3A0F" w:rsidRPr="004D3A0F">
              <w:rPr>
                <w:rFonts w:ascii="Calibri" w:hAnsi="Calibri"/>
                <w:bCs w:val="0"/>
                <w:iCs w:val="0"/>
                <w:color w:val="002060"/>
                <w:sz w:val="24"/>
                <w:szCs w:val="22"/>
              </w:rPr>
              <w:t xml:space="preserve"> Boot</w:t>
            </w:r>
            <w:r w:rsidRPr="004D3A0F">
              <w:rPr>
                <w:rFonts w:ascii="Calibri" w:hAnsi="Calibri"/>
                <w:bCs w:val="0"/>
                <w:iCs w:val="0"/>
                <w:color w:val="002060"/>
                <w:sz w:val="24"/>
                <w:szCs w:val="22"/>
              </w:rPr>
              <w:t xml:space="preserve">, </w:t>
            </w:r>
            <w:r w:rsidR="004D3A0F" w:rsidRPr="004D3A0F">
              <w:rPr>
                <w:rFonts w:ascii="Calibri" w:hAnsi="Calibri"/>
                <w:bCs w:val="0"/>
                <w:iCs w:val="0"/>
                <w:color w:val="002060"/>
                <w:sz w:val="24"/>
                <w:szCs w:val="22"/>
              </w:rPr>
              <w:t>D</w:t>
            </w:r>
            <w:r w:rsidR="00431597">
              <w:rPr>
                <w:rFonts w:ascii="Calibri" w:hAnsi="Calibri"/>
                <w:bCs w:val="0"/>
                <w:iCs w:val="0"/>
                <w:color w:val="002060"/>
                <w:sz w:val="24"/>
                <w:szCs w:val="22"/>
              </w:rPr>
              <w:t>SA</w:t>
            </w:r>
            <w:r w:rsidR="004D3A0F" w:rsidRPr="004D3A0F">
              <w:rPr>
                <w:rFonts w:ascii="Calibri" w:hAnsi="Calibri"/>
                <w:bCs w:val="0"/>
                <w:iCs w:val="0"/>
                <w:color w:val="002060"/>
                <w:sz w:val="24"/>
                <w:szCs w:val="22"/>
              </w:rPr>
              <w:t xml:space="preserve">, </w:t>
            </w:r>
            <w:r w:rsidR="00F33D90">
              <w:rPr>
                <w:rFonts w:ascii="Calibri" w:hAnsi="Calibri"/>
                <w:bCs w:val="0"/>
                <w:iCs w:val="0"/>
                <w:color w:val="002060"/>
                <w:sz w:val="24"/>
                <w:szCs w:val="22"/>
              </w:rPr>
              <w:t>JWT, Auth 2.0, My</w:t>
            </w:r>
            <w:r w:rsidRPr="004D3A0F">
              <w:rPr>
                <w:rFonts w:ascii="Calibri" w:hAnsi="Calibri"/>
                <w:bCs w:val="0"/>
                <w:iCs w:val="0"/>
                <w:color w:val="002060"/>
                <w:sz w:val="24"/>
                <w:szCs w:val="22"/>
              </w:rPr>
              <w:t>SQL, RESTful A</w:t>
            </w:r>
            <w:r w:rsidRPr="004D3A0F">
              <w:rPr>
                <w:rFonts w:ascii="Calibri" w:hAnsi="Calibri"/>
                <w:iCs w:val="0"/>
                <w:color w:val="002060"/>
                <w:sz w:val="24"/>
                <w:szCs w:val="22"/>
              </w:rPr>
              <w:t>P</w:t>
            </w:r>
            <w:r w:rsidRPr="004D3A0F">
              <w:rPr>
                <w:rFonts w:ascii="Calibri" w:hAnsi="Calibri"/>
                <w:iCs w:val="0"/>
                <w:color w:val="002060"/>
                <w:sz w:val="24"/>
                <w:szCs w:val="22"/>
              </w:rPr>
              <w:t>Is, Hibernate</w:t>
            </w:r>
            <w:r w:rsidR="004D3A0F" w:rsidRPr="004D3A0F">
              <w:rPr>
                <w:rFonts w:ascii="Calibri" w:hAnsi="Calibri"/>
                <w:iCs w:val="0"/>
                <w:color w:val="002060"/>
                <w:sz w:val="24"/>
                <w:szCs w:val="22"/>
              </w:rPr>
              <w:t xml:space="preserve">, </w:t>
            </w:r>
            <w:r w:rsidR="00F33D90">
              <w:rPr>
                <w:rFonts w:ascii="Calibri" w:hAnsi="Calibri"/>
                <w:iCs w:val="0"/>
                <w:color w:val="002060"/>
                <w:sz w:val="24"/>
                <w:szCs w:val="22"/>
              </w:rPr>
              <w:t xml:space="preserve">JPA, JDBC, </w:t>
            </w:r>
            <w:r w:rsidRPr="004D3A0F">
              <w:rPr>
                <w:rFonts w:ascii="Calibri" w:hAnsi="Calibri"/>
                <w:iCs w:val="0"/>
                <w:color w:val="002060"/>
                <w:sz w:val="24"/>
                <w:szCs w:val="22"/>
              </w:rPr>
              <w:t>Tomcat</w:t>
            </w:r>
          </w:p>
        </w:tc>
      </w:tr>
    </w:tbl>
    <w:p w14:paraId="32A684C7" w14:textId="103ED7B1" w:rsidR="00B32B13" w:rsidRPr="00F26B03" w:rsidRDefault="006411E3" w:rsidP="00F26B03">
      <w:pPr>
        <w:rPr>
          <w:rFonts w:asciiTheme="minorHAnsi" w:hAnsiTheme="minorHAnsi"/>
          <w:b/>
          <w:bCs/>
          <w:iCs/>
          <w:color w:val="000000" w:themeColor="text1"/>
          <w:szCs w:val="22"/>
        </w:rPr>
      </w:pPr>
      <w:r>
        <w:rPr>
          <w:rFonts w:asciiTheme="minorHAnsi" w:hAnsiTheme="minorHAnsi"/>
          <w:b/>
          <w:bCs/>
          <w:iCs/>
          <w:color w:val="000000" w:themeColor="text1"/>
          <w:szCs w:val="22"/>
        </w:rPr>
        <w:t>J</w:t>
      </w:r>
      <w:r w:rsidRPr="00162D25">
        <w:rPr>
          <w:rFonts w:asciiTheme="minorHAnsi" w:hAnsiTheme="minorHAnsi"/>
          <w:b/>
          <w:bCs/>
          <w:iCs/>
          <w:color w:val="000000" w:themeColor="text1"/>
          <w:szCs w:val="22"/>
        </w:rPr>
        <w:t>P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 xml:space="preserve"> Morgan Chase, Virtual Internshi</w:t>
      </w:r>
      <w:r w:rsidRPr="006411E3">
        <w:rPr>
          <w:rFonts w:asciiTheme="minorHAnsi" w:hAnsiTheme="minorHAnsi"/>
          <w:b/>
          <w:bCs/>
          <w:iCs/>
          <w:color w:val="000000" w:themeColor="text1"/>
          <w:szCs w:val="22"/>
        </w:rPr>
        <w:t>p</w:t>
      </w:r>
      <w:r w:rsidR="00B32B13">
        <w:rPr>
          <w:rFonts w:ascii="Verdana" w:hAnsi="Verdana" w:cs="Arial"/>
          <w:sz w:val="18"/>
          <w:szCs w:val="18"/>
        </w:rPr>
        <w:tab/>
      </w:r>
      <w:r w:rsidR="00B32B13" w:rsidRPr="0028641A">
        <w:rPr>
          <w:rFonts w:ascii="Calibri" w:hAnsi="Calibri"/>
        </w:rPr>
        <w:t xml:space="preserve">   </w:t>
      </w:r>
      <w:r w:rsidR="0028641A">
        <w:rPr>
          <w:rFonts w:ascii="Calibri" w:hAnsi="Calibri"/>
        </w:rPr>
        <w:t xml:space="preserve">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</w:t>
      </w:r>
      <w:r>
        <w:rPr>
          <w:rFonts w:ascii="Calibri" w:hAnsi="Calibri"/>
        </w:rPr>
        <w:tab/>
        <w:t xml:space="preserve"> </w:t>
      </w:r>
      <w:proofErr w:type="gramStart"/>
      <w:r>
        <w:rPr>
          <w:rFonts w:ascii="Calibri" w:hAnsi="Calibri"/>
        </w:rPr>
        <w:t xml:space="preserve">   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(</w:t>
      </w:r>
      <w:proofErr w:type="gramEnd"/>
      <w:r>
        <w:rPr>
          <w:rFonts w:asciiTheme="minorHAnsi" w:hAnsiTheme="minorHAnsi"/>
          <w:b/>
          <w:bCs/>
          <w:iCs/>
          <w:color w:val="000000" w:themeColor="text1"/>
          <w:szCs w:val="22"/>
        </w:rPr>
        <w:t>June 2021 – Feb 2022</w:t>
      </w:r>
      <w:r w:rsidRPr="00162D25">
        <w:rPr>
          <w:rFonts w:asciiTheme="minorHAnsi" w:hAnsiTheme="minorHAnsi"/>
          <w:b/>
          <w:bCs/>
          <w:iCs/>
          <w:color w:val="000000" w:themeColor="text1"/>
          <w:szCs w:val="22"/>
        </w:rPr>
        <w:t>)</w:t>
      </w:r>
    </w:p>
    <w:p w14:paraId="412326FC" w14:textId="3D322E96" w:rsidR="00B32B13" w:rsidRDefault="006411E3" w:rsidP="002C1A81">
      <w:pPr>
        <w:pStyle w:val="BodyText2"/>
        <w:spacing w:line="276" w:lineRule="auto"/>
        <w:rPr>
          <w:rFonts w:ascii="Calibri" w:hAnsi="Calibri"/>
          <w:i/>
          <w:sz w:val="24"/>
          <w:szCs w:val="22"/>
        </w:rPr>
      </w:pPr>
      <w:r>
        <w:rPr>
          <w:rFonts w:ascii="Calibri" w:hAnsi="Calibri"/>
          <w:i/>
          <w:sz w:val="24"/>
          <w:szCs w:val="22"/>
        </w:rPr>
        <w:t>Virtual Engineering program</w:t>
      </w:r>
    </w:p>
    <w:p w14:paraId="60BFB112" w14:textId="77777777" w:rsidR="006411E3" w:rsidRDefault="006411E3" w:rsidP="00C35696">
      <w:pPr>
        <w:pStyle w:val="BodyText2"/>
        <w:numPr>
          <w:ilvl w:val="0"/>
          <w:numId w:val="35"/>
        </w:numPr>
        <w:spacing w:line="276" w:lineRule="auto"/>
        <w:rPr>
          <w:rFonts w:ascii="Calibri" w:hAnsi="Calibri"/>
          <w:bCs w:val="0"/>
          <w:iCs w:val="0"/>
          <w:color w:val="000000" w:themeColor="text1"/>
          <w:sz w:val="24"/>
          <w:szCs w:val="22"/>
        </w:rPr>
      </w:pPr>
      <w:bookmarkStart w:id="0" w:name="_Hlk141595606"/>
      <w:r w:rsidRPr="006411E3">
        <w:rPr>
          <w:rFonts w:ascii="Calibri" w:hAnsi="Calibri"/>
          <w:bCs w:val="0"/>
          <w:iCs w:val="0"/>
          <w:color w:val="000000" w:themeColor="text1"/>
          <w:sz w:val="24"/>
          <w:szCs w:val="22"/>
        </w:rPr>
        <w:t xml:space="preserve">Analyzed and refined existing code to interact with stock data and use data analytics to highlight </w:t>
      </w:r>
      <w:bookmarkStart w:id="1" w:name="_Hlk141592646"/>
      <w:r w:rsidRPr="006411E3">
        <w:rPr>
          <w:rFonts w:ascii="Calibri" w:hAnsi="Calibri"/>
          <w:bCs w:val="0"/>
          <w:iCs w:val="0"/>
          <w:color w:val="000000" w:themeColor="text1"/>
          <w:sz w:val="24"/>
          <w:szCs w:val="22"/>
        </w:rPr>
        <w:t xml:space="preserve">potential </w:t>
      </w:r>
      <w:bookmarkEnd w:id="1"/>
      <w:r w:rsidRPr="006411E3">
        <w:rPr>
          <w:rFonts w:ascii="Calibri" w:hAnsi="Calibri"/>
          <w:bCs w:val="0"/>
          <w:iCs w:val="0"/>
          <w:color w:val="000000" w:themeColor="text1"/>
          <w:sz w:val="24"/>
          <w:szCs w:val="22"/>
        </w:rPr>
        <w:t xml:space="preserve">trading opportunities. </w:t>
      </w:r>
    </w:p>
    <w:bookmarkEnd w:id="0"/>
    <w:p w14:paraId="1E47C1A0" w14:textId="22FD13A4" w:rsidR="006411E3" w:rsidRDefault="006411E3" w:rsidP="00C35696">
      <w:pPr>
        <w:pStyle w:val="BodyText2"/>
        <w:numPr>
          <w:ilvl w:val="0"/>
          <w:numId w:val="35"/>
        </w:numPr>
        <w:spacing w:line="276" w:lineRule="auto"/>
        <w:rPr>
          <w:rFonts w:ascii="Calibri" w:hAnsi="Calibri"/>
          <w:bCs w:val="0"/>
          <w:iCs w:val="0"/>
          <w:color w:val="000000" w:themeColor="text1"/>
          <w:sz w:val="24"/>
          <w:szCs w:val="22"/>
        </w:rPr>
      </w:pPr>
      <w:r w:rsidRPr="006411E3">
        <w:rPr>
          <w:rFonts w:ascii="Calibri" w:hAnsi="Calibri"/>
          <w:bCs w:val="0"/>
          <w:iCs w:val="0"/>
          <w:color w:val="000000" w:themeColor="text1"/>
          <w:sz w:val="24"/>
          <w:szCs w:val="22"/>
        </w:rPr>
        <w:t xml:space="preserve">Implemented </w:t>
      </w:r>
      <w:bookmarkStart w:id="2" w:name="_Hlk141597711"/>
      <w:r w:rsidRPr="006411E3">
        <w:rPr>
          <w:rFonts w:ascii="Calibri" w:hAnsi="Calibri"/>
          <w:bCs w:val="0"/>
          <w:iCs w:val="0"/>
          <w:color w:val="000000" w:themeColor="text1"/>
          <w:sz w:val="24"/>
          <w:szCs w:val="22"/>
        </w:rPr>
        <w:t>P</w:t>
      </w:r>
      <w:bookmarkEnd w:id="2"/>
      <w:r w:rsidRPr="006411E3">
        <w:rPr>
          <w:rFonts w:ascii="Calibri" w:hAnsi="Calibri"/>
          <w:bCs w:val="0"/>
          <w:iCs w:val="0"/>
          <w:color w:val="000000" w:themeColor="text1"/>
          <w:sz w:val="24"/>
          <w:szCs w:val="22"/>
        </w:rPr>
        <w:t>erspective, an analytics web component for data visualization.</w:t>
      </w:r>
    </w:p>
    <w:p w14:paraId="668DBDA0" w14:textId="7C6CA9A8" w:rsidR="006411E3" w:rsidRDefault="004D3A0F" w:rsidP="004D3A0F">
      <w:pPr>
        <w:pStyle w:val="BodyText2"/>
        <w:spacing w:line="276" w:lineRule="auto"/>
        <w:rPr>
          <w:rFonts w:ascii="Calibri" w:hAnsi="Calibri"/>
          <w:iCs w:val="0"/>
          <w:color w:val="002060"/>
          <w:sz w:val="24"/>
          <w:szCs w:val="22"/>
        </w:rPr>
      </w:pPr>
      <w:r w:rsidRPr="004D3A0F">
        <w:rPr>
          <w:rFonts w:ascii="Calibri" w:hAnsi="Calibri"/>
          <w:bCs w:val="0"/>
          <w:iCs w:val="0"/>
          <w:color w:val="002060"/>
          <w:sz w:val="24"/>
          <w:szCs w:val="22"/>
        </w:rPr>
        <w:t xml:space="preserve">Tech Stack: </w:t>
      </w:r>
      <w:r w:rsidRPr="004D3A0F">
        <w:rPr>
          <w:rFonts w:ascii="Calibri" w:hAnsi="Calibri"/>
          <w:iCs w:val="0"/>
          <w:color w:val="002060"/>
          <w:sz w:val="24"/>
          <w:szCs w:val="22"/>
        </w:rPr>
        <w:t>P</w:t>
      </w:r>
      <w:r>
        <w:rPr>
          <w:rFonts w:ascii="Calibri" w:hAnsi="Calibri"/>
          <w:iCs w:val="0"/>
          <w:color w:val="002060"/>
          <w:sz w:val="24"/>
          <w:szCs w:val="22"/>
        </w:rPr>
        <w:t>ython</w:t>
      </w:r>
      <w:r w:rsidRPr="004D3A0F">
        <w:rPr>
          <w:rFonts w:ascii="Calibri" w:hAnsi="Calibri"/>
          <w:iCs w:val="0"/>
          <w:color w:val="002060"/>
          <w:sz w:val="24"/>
          <w:szCs w:val="22"/>
        </w:rPr>
        <w:t xml:space="preserve">, </w:t>
      </w:r>
      <w:r>
        <w:rPr>
          <w:rFonts w:ascii="Calibri" w:hAnsi="Calibri"/>
          <w:iCs w:val="0"/>
          <w:color w:val="002060"/>
          <w:sz w:val="24"/>
          <w:szCs w:val="22"/>
        </w:rPr>
        <w:t xml:space="preserve">Git, Perspective </w:t>
      </w:r>
    </w:p>
    <w:p w14:paraId="48618314" w14:textId="4DB0F81E" w:rsidR="004D3A0F" w:rsidRPr="00F26B03" w:rsidRDefault="00061E4E" w:rsidP="00061E4E">
      <w:pPr>
        <w:rPr>
          <w:rFonts w:asciiTheme="minorHAnsi" w:hAnsiTheme="minorHAnsi"/>
          <w:b/>
          <w:bCs/>
          <w:iCs/>
          <w:color w:val="000000" w:themeColor="text1"/>
          <w:szCs w:val="22"/>
        </w:rPr>
      </w:pPr>
      <w:proofErr w:type="spellStart"/>
      <w:r>
        <w:rPr>
          <w:rFonts w:asciiTheme="minorHAnsi" w:hAnsiTheme="minorHAnsi"/>
          <w:b/>
          <w:bCs/>
          <w:iCs/>
          <w:color w:val="000000" w:themeColor="text1"/>
          <w:szCs w:val="22"/>
        </w:rPr>
        <w:t>Su</w:t>
      </w:r>
      <w:r w:rsidRPr="00061E4E">
        <w:rPr>
          <w:rFonts w:ascii="Calibri" w:hAnsi="Calibri"/>
          <w:b/>
          <w:bCs/>
          <w:color w:val="000000" w:themeColor="text1"/>
          <w:szCs w:val="22"/>
        </w:rPr>
        <w:t>p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er</w:t>
      </w:r>
      <w:r w:rsidRPr="00061E4E">
        <w:rPr>
          <w:rFonts w:ascii="Calibri" w:hAnsi="Calibri"/>
          <w:b/>
          <w:bCs/>
          <w:color w:val="000000" w:themeColor="text1"/>
          <w:szCs w:val="22"/>
        </w:rPr>
        <w:t>p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rof</w:t>
      </w:r>
      <w:proofErr w:type="spellEnd"/>
      <w:r>
        <w:rPr>
          <w:rFonts w:asciiTheme="minorHAnsi" w:hAnsiTheme="minorHAnsi"/>
          <w:b/>
          <w:bCs/>
          <w:iCs/>
          <w:color w:val="000000" w:themeColor="text1"/>
          <w:szCs w:val="22"/>
        </w:rPr>
        <w:t xml:space="preserve"> Tutoring Services</w:t>
      </w:r>
      <w:r w:rsidR="004D3A0F" w:rsidRPr="0028641A">
        <w:rPr>
          <w:rFonts w:ascii="Calibri" w:hAnsi="Calibri"/>
        </w:rPr>
        <w:t xml:space="preserve">   </w:t>
      </w:r>
      <w:r w:rsidR="004D3A0F">
        <w:rPr>
          <w:rFonts w:ascii="Calibri" w:hAnsi="Calibri"/>
        </w:rPr>
        <w:t xml:space="preserve">        </w:t>
      </w:r>
      <w:r w:rsidR="004D3A0F">
        <w:rPr>
          <w:rFonts w:ascii="Calibri" w:hAnsi="Calibri"/>
        </w:rPr>
        <w:tab/>
      </w:r>
      <w:r w:rsidR="004D3A0F">
        <w:rPr>
          <w:rFonts w:ascii="Calibri" w:hAnsi="Calibri"/>
        </w:rPr>
        <w:tab/>
      </w:r>
      <w:r w:rsidR="004D3A0F">
        <w:rPr>
          <w:rFonts w:ascii="Calibri" w:hAnsi="Calibri"/>
        </w:rPr>
        <w:tab/>
      </w:r>
      <w:r w:rsidR="004D3A0F">
        <w:rPr>
          <w:rFonts w:ascii="Calibri" w:hAnsi="Calibri"/>
        </w:rPr>
        <w:tab/>
      </w:r>
      <w:r w:rsidR="004D3A0F">
        <w:rPr>
          <w:rFonts w:ascii="Calibri" w:hAnsi="Calibri"/>
        </w:rPr>
        <w:tab/>
        <w:t xml:space="preserve">       </w:t>
      </w:r>
      <w:r w:rsidR="004D3A0F">
        <w:rPr>
          <w:rFonts w:ascii="Calibri" w:hAnsi="Calibri"/>
        </w:rPr>
        <w:tab/>
        <w:t xml:space="preserve">    </w:t>
      </w:r>
      <w:r w:rsidR="004D3A0F">
        <w:rPr>
          <w:rFonts w:ascii="Calibri" w:hAnsi="Calibri"/>
        </w:rPr>
        <w:tab/>
      </w:r>
      <w:proofErr w:type="gramStart"/>
      <w:r w:rsidR="004D3A0F">
        <w:rPr>
          <w:rFonts w:ascii="Calibri" w:hAnsi="Calibri"/>
        </w:rPr>
        <w:t xml:space="preserve">   </w:t>
      </w:r>
      <w:r w:rsidR="004D3A0F">
        <w:rPr>
          <w:rFonts w:asciiTheme="minorHAnsi" w:hAnsiTheme="minorHAnsi"/>
          <w:b/>
          <w:bCs/>
          <w:iCs/>
          <w:color w:val="000000" w:themeColor="text1"/>
          <w:szCs w:val="22"/>
        </w:rPr>
        <w:t>(</w:t>
      </w:r>
      <w:proofErr w:type="gramEnd"/>
      <w:r>
        <w:rPr>
          <w:rFonts w:asciiTheme="minorHAnsi" w:hAnsiTheme="minorHAnsi"/>
          <w:b/>
          <w:bCs/>
          <w:iCs/>
          <w:color w:val="000000" w:themeColor="text1"/>
          <w:szCs w:val="22"/>
        </w:rPr>
        <w:t>Nov 2022</w:t>
      </w:r>
      <w:r w:rsidR="004D3A0F">
        <w:rPr>
          <w:rFonts w:asciiTheme="minorHAnsi" w:hAnsiTheme="minorHAnsi"/>
          <w:b/>
          <w:bCs/>
          <w:iCs/>
          <w:color w:val="000000" w:themeColor="text1"/>
          <w:szCs w:val="22"/>
        </w:rPr>
        <w:t xml:space="preserve"> – 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A</w:t>
      </w:r>
      <w:r w:rsidRPr="00061E4E">
        <w:rPr>
          <w:rFonts w:ascii="Calibri" w:hAnsi="Calibri"/>
          <w:b/>
          <w:bCs/>
          <w:color w:val="000000" w:themeColor="text1"/>
          <w:szCs w:val="22"/>
        </w:rPr>
        <w:t>p</w:t>
      </w:r>
      <w:r>
        <w:rPr>
          <w:rFonts w:asciiTheme="minorHAnsi" w:hAnsiTheme="minorHAnsi"/>
          <w:b/>
          <w:bCs/>
          <w:iCs/>
          <w:color w:val="000000" w:themeColor="text1"/>
          <w:szCs w:val="22"/>
        </w:rPr>
        <w:t>ril 2023</w:t>
      </w:r>
      <w:r w:rsidR="004D3A0F" w:rsidRPr="00162D25">
        <w:rPr>
          <w:rFonts w:asciiTheme="minorHAnsi" w:hAnsiTheme="minorHAnsi"/>
          <w:b/>
          <w:bCs/>
          <w:iCs/>
          <w:color w:val="000000" w:themeColor="text1"/>
          <w:szCs w:val="22"/>
        </w:rPr>
        <w:t>)</w:t>
      </w:r>
    </w:p>
    <w:p w14:paraId="5FEE76FF" w14:textId="0384F09D" w:rsidR="004D3A0F" w:rsidRDefault="00061E4E" w:rsidP="004D3A0F">
      <w:pPr>
        <w:pStyle w:val="BodyText2"/>
        <w:spacing w:line="276" w:lineRule="auto"/>
        <w:rPr>
          <w:rFonts w:ascii="Calibri" w:hAnsi="Calibri"/>
          <w:i/>
          <w:sz w:val="24"/>
          <w:szCs w:val="22"/>
        </w:rPr>
      </w:pPr>
      <w:r>
        <w:rPr>
          <w:rFonts w:ascii="Calibri" w:hAnsi="Calibri"/>
          <w:i/>
          <w:sz w:val="24"/>
          <w:szCs w:val="22"/>
        </w:rPr>
        <w:t>Student Tutor and Course Co-</w:t>
      </w:r>
      <w:r w:rsidR="00431597">
        <w:rPr>
          <w:rFonts w:ascii="Calibri" w:hAnsi="Calibri"/>
          <w:i/>
          <w:sz w:val="24"/>
          <w:szCs w:val="22"/>
        </w:rPr>
        <w:t>Ordinator</w:t>
      </w:r>
    </w:p>
    <w:p w14:paraId="316449A2" w14:textId="2F4E18A9" w:rsidR="007B68F8" w:rsidRPr="00F20BF0" w:rsidRDefault="00F20BF0" w:rsidP="005D1545">
      <w:pPr>
        <w:pStyle w:val="BodyText2"/>
        <w:numPr>
          <w:ilvl w:val="0"/>
          <w:numId w:val="35"/>
        </w:numPr>
        <w:pBdr>
          <w:bottom w:val="single" w:sz="4" w:space="1" w:color="auto"/>
        </w:pBdr>
        <w:spacing w:line="276" w:lineRule="auto"/>
        <w:rPr>
          <w:rFonts w:ascii="Calibri" w:hAnsi="Calibri"/>
          <w:b/>
          <w:szCs w:val="22"/>
        </w:rPr>
      </w:pPr>
      <w:r w:rsidRPr="00F20BF0">
        <w:rPr>
          <w:rFonts w:ascii="Calibri" w:hAnsi="Calibri"/>
          <w:bCs w:val="0"/>
          <w:iCs w:val="0"/>
          <w:color w:val="000000" w:themeColor="text1"/>
          <w:sz w:val="24"/>
          <w:szCs w:val="22"/>
        </w:rPr>
        <w:t>Conducted one-on-one tutoring sessions with students from G11-12 and taught them fundamentals in Math and Physics</w:t>
      </w:r>
      <w:r w:rsidR="004D3A0F" w:rsidRPr="00F20BF0">
        <w:rPr>
          <w:rFonts w:ascii="Calibri" w:hAnsi="Calibri"/>
          <w:bCs w:val="0"/>
          <w:iCs w:val="0"/>
          <w:color w:val="000000" w:themeColor="text1"/>
          <w:sz w:val="24"/>
          <w:szCs w:val="22"/>
        </w:rPr>
        <w:t xml:space="preserve"> </w:t>
      </w:r>
    </w:p>
    <w:p w14:paraId="51AE0AD5" w14:textId="77777777" w:rsidR="00431597" w:rsidRDefault="00061E4E" w:rsidP="00431597">
      <w:pPr>
        <w:pBdr>
          <w:bottom w:val="single" w:sz="4" w:space="1" w:color="auto"/>
        </w:pBdr>
        <w:spacing w:line="276" w:lineRule="auto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t>PROJECTS</w:t>
      </w:r>
    </w:p>
    <w:p w14:paraId="02FFED18" w14:textId="6EF7204B" w:rsidR="00431597" w:rsidRPr="00FE3139" w:rsidRDefault="00431597" w:rsidP="00431597">
      <w:pPr>
        <w:pStyle w:val="ListParagraph"/>
        <w:numPr>
          <w:ilvl w:val="0"/>
          <w:numId w:val="35"/>
        </w:numPr>
        <w:pBdr>
          <w:bottom w:val="single" w:sz="4" w:space="1" w:color="auto"/>
        </w:pBdr>
        <w:spacing w:line="276" w:lineRule="auto"/>
        <w:rPr>
          <w:rFonts w:ascii="Calibri" w:hAnsi="Calibri"/>
          <w:b/>
          <w:szCs w:val="20"/>
        </w:rPr>
      </w:pPr>
      <w:r w:rsidRPr="00431597">
        <w:rPr>
          <w:rFonts w:ascii="Calibri" w:hAnsi="Calibri"/>
          <w:b/>
          <w:szCs w:val="20"/>
        </w:rPr>
        <w:t xml:space="preserve">Web Scraping Working Prototype </w:t>
      </w:r>
      <w:r>
        <w:rPr>
          <w:rFonts w:ascii="Calibri" w:hAnsi="Calibri"/>
          <w:b/>
          <w:szCs w:val="20"/>
        </w:rPr>
        <w:t xml:space="preserve">– </w:t>
      </w:r>
      <w:r>
        <w:rPr>
          <w:rFonts w:ascii="Calibri" w:hAnsi="Calibri"/>
          <w:bCs/>
          <w:szCs w:val="20"/>
        </w:rPr>
        <w:t xml:space="preserve">Made an automated web scraper using Python, Selenium, Pandas and </w:t>
      </w:r>
      <w:proofErr w:type="spellStart"/>
      <w:r>
        <w:rPr>
          <w:rFonts w:ascii="Calibri" w:hAnsi="Calibri"/>
          <w:bCs/>
          <w:szCs w:val="20"/>
        </w:rPr>
        <w:t>Webdriver</w:t>
      </w:r>
      <w:proofErr w:type="spellEnd"/>
      <w:r>
        <w:rPr>
          <w:rFonts w:ascii="Calibri" w:hAnsi="Calibri"/>
          <w:bCs/>
          <w:szCs w:val="20"/>
        </w:rPr>
        <w:t xml:space="preserve"> to scrape product details from a website </w:t>
      </w:r>
      <w:r w:rsidR="00FE3139">
        <w:rPr>
          <w:rFonts w:ascii="Calibri" w:hAnsi="Calibri"/>
          <w:bCs/>
          <w:szCs w:val="20"/>
        </w:rPr>
        <w:t>as per client requirements.</w:t>
      </w:r>
    </w:p>
    <w:p w14:paraId="6F699341" w14:textId="44BA9507" w:rsidR="000D79F7" w:rsidRPr="00FE3139" w:rsidRDefault="00FE3139" w:rsidP="00940CF9">
      <w:pPr>
        <w:pStyle w:val="ListParagraph"/>
        <w:numPr>
          <w:ilvl w:val="0"/>
          <w:numId w:val="35"/>
        </w:numPr>
        <w:pBdr>
          <w:bottom w:val="single" w:sz="4" w:space="1" w:color="auto"/>
        </w:pBdr>
        <w:spacing w:line="276" w:lineRule="auto"/>
        <w:rPr>
          <w:rFonts w:ascii="Calibri" w:hAnsi="Calibri"/>
          <w:b/>
          <w:sz w:val="28"/>
          <w:szCs w:val="22"/>
        </w:rPr>
      </w:pPr>
      <w:r w:rsidRPr="00FE3139">
        <w:rPr>
          <w:rFonts w:ascii="Calibri" w:hAnsi="Calibri"/>
          <w:b/>
          <w:szCs w:val="20"/>
        </w:rPr>
        <w:t xml:space="preserve">Western </w:t>
      </w:r>
      <w:proofErr w:type="spellStart"/>
      <w:r w:rsidRPr="00FE3139">
        <w:rPr>
          <w:rFonts w:ascii="Calibri" w:hAnsi="Calibri"/>
          <w:b/>
          <w:szCs w:val="20"/>
        </w:rPr>
        <w:t>SunStang</w:t>
      </w:r>
      <w:proofErr w:type="spellEnd"/>
      <w:r w:rsidRPr="00FE3139">
        <w:rPr>
          <w:rFonts w:ascii="Calibri" w:hAnsi="Calibri"/>
          <w:b/>
          <w:szCs w:val="20"/>
        </w:rPr>
        <w:t xml:space="preserve"> Solar Car – </w:t>
      </w:r>
      <w:r w:rsidRPr="00FE3139">
        <w:rPr>
          <w:rFonts w:ascii="Calibri" w:hAnsi="Calibri"/>
          <w:bCs/>
          <w:szCs w:val="20"/>
        </w:rPr>
        <w:t>Part of the Software team, responsible for designing and implementing the working of headlights, horn and steering of the car. Used Python (Socket Library</w:t>
      </w:r>
      <w:proofErr w:type="gramStart"/>
      <w:r w:rsidRPr="00FE3139">
        <w:rPr>
          <w:rFonts w:ascii="Calibri" w:hAnsi="Calibri"/>
          <w:bCs/>
          <w:szCs w:val="20"/>
        </w:rPr>
        <w:t>) ,</w:t>
      </w:r>
      <w:proofErr w:type="gramEnd"/>
      <w:r w:rsidRPr="00FE3139">
        <w:rPr>
          <w:rFonts w:ascii="Calibri" w:hAnsi="Calibri"/>
          <w:bCs/>
          <w:szCs w:val="20"/>
        </w:rPr>
        <w:t xml:space="preserve"> C,</w:t>
      </w:r>
      <w:r w:rsidR="009821D9">
        <w:rPr>
          <w:rFonts w:ascii="Calibri" w:hAnsi="Calibri"/>
          <w:bCs/>
          <w:szCs w:val="20"/>
        </w:rPr>
        <w:t xml:space="preserve"> C++,</w:t>
      </w:r>
      <w:r w:rsidRPr="00FE3139">
        <w:rPr>
          <w:rFonts w:ascii="Calibri" w:hAnsi="Calibri"/>
          <w:bCs/>
          <w:szCs w:val="20"/>
        </w:rPr>
        <w:t xml:space="preserve"> STM32</w:t>
      </w:r>
    </w:p>
    <w:p w14:paraId="34CA97D1" w14:textId="56FA87EC" w:rsidR="00FE3139" w:rsidRPr="00FE3139" w:rsidRDefault="00FE3139" w:rsidP="00940CF9">
      <w:pPr>
        <w:pStyle w:val="ListParagraph"/>
        <w:numPr>
          <w:ilvl w:val="0"/>
          <w:numId w:val="35"/>
        </w:numPr>
        <w:pBdr>
          <w:bottom w:val="single" w:sz="4" w:space="1" w:color="auto"/>
        </w:pBdr>
        <w:spacing w:line="276" w:lineRule="auto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Cs w:val="20"/>
        </w:rPr>
        <w:t>Deutsch101.</w:t>
      </w:r>
      <w:r>
        <w:rPr>
          <w:rFonts w:ascii="Calibri" w:hAnsi="Calibri"/>
          <w:b/>
          <w:sz w:val="28"/>
          <w:szCs w:val="22"/>
        </w:rPr>
        <w:t xml:space="preserve">ca - </w:t>
      </w:r>
      <w:r>
        <w:rPr>
          <w:rFonts w:ascii="Calibri" w:hAnsi="Calibri"/>
          <w:bCs/>
          <w:szCs w:val="20"/>
        </w:rPr>
        <w:t xml:space="preserve">Designed a website for my aunt to advertise her German lessons. Used HTML, CSS, </w:t>
      </w:r>
      <w:proofErr w:type="gramStart"/>
      <w:r>
        <w:rPr>
          <w:rFonts w:ascii="Calibri" w:hAnsi="Calibri"/>
          <w:bCs/>
          <w:szCs w:val="20"/>
        </w:rPr>
        <w:t>JS</w:t>
      </w:r>
      <w:proofErr w:type="gramEnd"/>
      <w:r>
        <w:rPr>
          <w:rFonts w:ascii="Calibri" w:hAnsi="Calibri"/>
          <w:bCs/>
          <w:szCs w:val="20"/>
        </w:rPr>
        <w:t xml:space="preserve"> and Node framework.</w:t>
      </w:r>
    </w:p>
    <w:p w14:paraId="50CF2D36" w14:textId="1BA65818" w:rsidR="002C0AE6" w:rsidRPr="002C1A81" w:rsidRDefault="00061E4E" w:rsidP="00F20BF0">
      <w:pPr>
        <w:pBdr>
          <w:bottom w:val="single" w:sz="4" w:space="1" w:color="auto"/>
        </w:pBdr>
        <w:spacing w:line="276" w:lineRule="auto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t>CONTACT</w:t>
      </w:r>
    </w:p>
    <w:p w14:paraId="71517ACE" w14:textId="03ED0FDA" w:rsidR="00C47D66" w:rsidRDefault="00061E4E" w:rsidP="00C47D66">
      <w:pPr>
        <w:pStyle w:val="BodyText2"/>
        <w:spacing w:line="276" w:lineRule="auto"/>
        <w:ind w:right="324"/>
        <w:rPr>
          <w:color w:val="002060"/>
        </w:rPr>
      </w:pPr>
      <w:r>
        <w:rPr>
          <w:rFonts w:ascii="Calibri" w:hAnsi="Calibri"/>
          <w:sz w:val="24"/>
          <w:szCs w:val="22"/>
        </w:rPr>
        <w:t xml:space="preserve">Email: </w:t>
      </w:r>
      <w:hyperlink r:id="rId8" w:history="1">
        <w:r w:rsidRPr="00061E4E">
          <w:rPr>
            <w:rStyle w:val="Hyperlink"/>
            <w:rFonts w:ascii="Calibri" w:hAnsi="Calibri"/>
            <w:color w:val="002060"/>
            <w:sz w:val="24"/>
            <w:szCs w:val="22"/>
          </w:rPr>
          <w:t>24.sarthak.jain@gmail.com</w:t>
        </w:r>
      </w:hyperlink>
      <w:r>
        <w:rPr>
          <w:rFonts w:ascii="Calibri" w:hAnsi="Calibri"/>
          <w:sz w:val="24"/>
          <w:szCs w:val="22"/>
        </w:rPr>
        <w:t xml:space="preserve"> | LinkedIn:</w:t>
      </w:r>
      <w:r w:rsidRPr="00061E4E">
        <w:t xml:space="preserve"> </w:t>
      </w:r>
      <w:hyperlink r:id="rId9" w:history="1">
        <w:r w:rsidRPr="00061E4E">
          <w:rPr>
            <w:rStyle w:val="Hyperlink"/>
            <w:color w:val="002060"/>
          </w:rPr>
          <w:t>linkedin.com/in/sarthakjain248</w:t>
        </w:r>
      </w:hyperlink>
    </w:p>
    <w:p w14:paraId="652D742D" w14:textId="0ABDA63C" w:rsidR="00061E4E" w:rsidRPr="002C1A81" w:rsidRDefault="00061E4E" w:rsidP="00061E4E">
      <w:pPr>
        <w:pStyle w:val="BodyText2"/>
        <w:spacing w:line="276" w:lineRule="auto"/>
        <w:ind w:right="324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GitHub</w:t>
      </w:r>
      <w:r>
        <w:rPr>
          <w:rFonts w:ascii="Calibri" w:hAnsi="Calibri"/>
          <w:sz w:val="24"/>
          <w:szCs w:val="22"/>
        </w:rPr>
        <w:t>:</w:t>
      </w:r>
      <w:r>
        <w:t xml:space="preserve"> </w:t>
      </w:r>
      <w:hyperlink r:id="rId10" w:history="1">
        <w:r w:rsidRPr="00061E4E">
          <w:rPr>
            <w:rStyle w:val="Hyperlink"/>
            <w:color w:val="002060"/>
            <w:w w:val="101"/>
          </w:rPr>
          <w:t>github.com/Sarthak248</w:t>
        </w:r>
      </w:hyperlink>
      <w:r>
        <w:rPr>
          <w:rFonts w:ascii="Calibri" w:hAnsi="Calibri"/>
          <w:sz w:val="24"/>
          <w:szCs w:val="22"/>
        </w:rPr>
        <w:t xml:space="preserve"> </w:t>
      </w:r>
      <w:r>
        <w:rPr>
          <w:rFonts w:ascii="Calibri" w:hAnsi="Calibri"/>
          <w:sz w:val="24"/>
          <w:szCs w:val="22"/>
        </w:rPr>
        <w:t xml:space="preserve">    </w:t>
      </w:r>
      <w:r>
        <w:rPr>
          <w:rFonts w:ascii="Calibri" w:hAnsi="Calibri"/>
          <w:sz w:val="24"/>
          <w:szCs w:val="22"/>
        </w:rPr>
        <w:t xml:space="preserve">| </w:t>
      </w:r>
      <w:r>
        <w:rPr>
          <w:rFonts w:ascii="Calibri" w:hAnsi="Calibri"/>
          <w:sz w:val="24"/>
          <w:szCs w:val="22"/>
        </w:rPr>
        <w:t>Phone</w:t>
      </w:r>
      <w:r>
        <w:rPr>
          <w:rFonts w:ascii="Calibri" w:hAnsi="Calibri"/>
          <w:sz w:val="24"/>
          <w:szCs w:val="22"/>
        </w:rPr>
        <w:t>:</w:t>
      </w:r>
      <w:r w:rsidRPr="00061E4E">
        <w:t xml:space="preserve"> </w:t>
      </w:r>
      <w:r w:rsidRPr="00061E4E">
        <w:rPr>
          <w:color w:val="002060"/>
        </w:rPr>
        <w:t>+1</w:t>
      </w:r>
      <w:r>
        <w:rPr>
          <w:color w:val="002060"/>
        </w:rPr>
        <w:t xml:space="preserve"> 647-769-8833 or +91 828-724-6799</w:t>
      </w:r>
      <w:r>
        <w:rPr>
          <w:color w:val="002060"/>
        </w:rPr>
        <w:t xml:space="preserve"> </w:t>
      </w:r>
    </w:p>
    <w:p w14:paraId="353824B2" w14:textId="77777777" w:rsidR="00061E4E" w:rsidRPr="002C1A81" w:rsidRDefault="00061E4E" w:rsidP="00C47D66">
      <w:pPr>
        <w:pStyle w:val="BodyText2"/>
        <w:spacing w:line="276" w:lineRule="auto"/>
        <w:ind w:right="324"/>
        <w:rPr>
          <w:rFonts w:ascii="Calibri" w:hAnsi="Calibri"/>
          <w:sz w:val="24"/>
          <w:szCs w:val="22"/>
        </w:rPr>
      </w:pPr>
    </w:p>
    <w:sectPr w:rsidR="00061E4E" w:rsidRPr="002C1A81" w:rsidSect="00AC5484">
      <w:pgSz w:w="12240" w:h="15840" w:code="1"/>
      <w:pgMar w:top="180" w:right="900" w:bottom="0" w:left="90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4156" w14:textId="77777777" w:rsidR="007B1E3E" w:rsidRDefault="007B1E3E">
      <w:r>
        <w:separator/>
      </w:r>
    </w:p>
  </w:endnote>
  <w:endnote w:type="continuationSeparator" w:id="0">
    <w:p w14:paraId="5B15FF66" w14:textId="77777777" w:rsidR="007B1E3E" w:rsidRDefault="007B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1C8E1" w14:textId="77777777" w:rsidR="007B1E3E" w:rsidRDefault="007B1E3E">
      <w:r>
        <w:separator/>
      </w:r>
    </w:p>
  </w:footnote>
  <w:footnote w:type="continuationSeparator" w:id="0">
    <w:p w14:paraId="0D21C402" w14:textId="77777777" w:rsidR="007B1E3E" w:rsidRDefault="007B1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AF475B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482649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3A9C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4CF7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0AA2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5A72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D087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0C04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567B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5A1B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hybridMultilevel"/>
    <w:tmpl w:val="00000002"/>
    <w:lvl w:ilvl="0" w:tplc="CAF6DD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720C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76A9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2CF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9EF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08F2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E6D6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185F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805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hybridMultilevel"/>
    <w:tmpl w:val="00000003"/>
    <w:lvl w:ilvl="0" w:tplc="320432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C49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52C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C297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827F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9EAF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B454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D842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9C19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hybridMultilevel"/>
    <w:tmpl w:val="00000004"/>
    <w:lvl w:ilvl="0" w:tplc="F29E1A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9E6A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D4D6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E4DA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585F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1AFF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38DD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141B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78A2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hybridMultilevel"/>
    <w:tmpl w:val="00000005"/>
    <w:lvl w:ilvl="0" w:tplc="7FA438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5A0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D66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7C75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F80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8A41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7C5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925E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9851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hybridMultilevel"/>
    <w:tmpl w:val="00000006"/>
    <w:lvl w:ilvl="0" w:tplc="450425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9AAB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E634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D816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A64F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D08C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FA04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9ACE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56C5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hybridMultilevel"/>
    <w:tmpl w:val="00000007"/>
    <w:lvl w:ilvl="0" w:tplc="143E00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702A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D21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EA4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D04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84AE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9460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BA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68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1C63A8F"/>
    <w:multiLevelType w:val="hybridMultilevel"/>
    <w:tmpl w:val="8D44FA28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706A2C8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06452CAA"/>
    <w:multiLevelType w:val="multilevel"/>
    <w:tmpl w:val="5D0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82774"/>
    <w:multiLevelType w:val="hybridMultilevel"/>
    <w:tmpl w:val="99DA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42DE7"/>
    <w:multiLevelType w:val="hybridMultilevel"/>
    <w:tmpl w:val="5358B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DC117B"/>
    <w:multiLevelType w:val="hybridMultilevel"/>
    <w:tmpl w:val="7BF0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B238E"/>
    <w:multiLevelType w:val="hybridMultilevel"/>
    <w:tmpl w:val="62F4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D5C9B"/>
    <w:multiLevelType w:val="hybridMultilevel"/>
    <w:tmpl w:val="96DC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C32239"/>
    <w:multiLevelType w:val="multilevel"/>
    <w:tmpl w:val="1BE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322EB"/>
    <w:multiLevelType w:val="hybridMultilevel"/>
    <w:tmpl w:val="9BAC8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A11B6"/>
    <w:multiLevelType w:val="hybridMultilevel"/>
    <w:tmpl w:val="529EE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0524B"/>
    <w:multiLevelType w:val="hybridMultilevel"/>
    <w:tmpl w:val="BD4CA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E13B83"/>
    <w:multiLevelType w:val="hybridMultilevel"/>
    <w:tmpl w:val="7B4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5057F"/>
    <w:multiLevelType w:val="hybridMultilevel"/>
    <w:tmpl w:val="F700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727491"/>
    <w:multiLevelType w:val="hybridMultilevel"/>
    <w:tmpl w:val="5FCA586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2" w15:restartNumberingAfterBreak="0">
    <w:nsid w:val="2CE0417B"/>
    <w:multiLevelType w:val="hybridMultilevel"/>
    <w:tmpl w:val="75CC7CBC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3" w15:restartNumberingAfterBreak="0">
    <w:nsid w:val="2F516DB4"/>
    <w:multiLevelType w:val="hybridMultilevel"/>
    <w:tmpl w:val="DD965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C47F6"/>
    <w:multiLevelType w:val="hybridMultilevel"/>
    <w:tmpl w:val="5C280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D65EF9"/>
    <w:multiLevelType w:val="multilevel"/>
    <w:tmpl w:val="63AC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3B797C"/>
    <w:multiLevelType w:val="hybridMultilevel"/>
    <w:tmpl w:val="BFE41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862272"/>
    <w:multiLevelType w:val="multilevel"/>
    <w:tmpl w:val="359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4E28B1"/>
    <w:multiLevelType w:val="hybridMultilevel"/>
    <w:tmpl w:val="7338B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A1144D"/>
    <w:multiLevelType w:val="hybridMultilevel"/>
    <w:tmpl w:val="21B6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E6B1D"/>
    <w:multiLevelType w:val="multilevel"/>
    <w:tmpl w:val="07FE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2929A6"/>
    <w:multiLevelType w:val="hybridMultilevel"/>
    <w:tmpl w:val="DF7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1A14D7"/>
    <w:multiLevelType w:val="hybridMultilevel"/>
    <w:tmpl w:val="E59E6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01213"/>
    <w:multiLevelType w:val="multilevel"/>
    <w:tmpl w:val="07E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555DFA"/>
    <w:multiLevelType w:val="multilevel"/>
    <w:tmpl w:val="0B04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3503DC"/>
    <w:multiLevelType w:val="hybridMultilevel"/>
    <w:tmpl w:val="86E0BF7E"/>
    <w:lvl w:ilvl="0" w:tplc="6FF45D02">
      <w:numFmt w:val="bullet"/>
      <w:lvlText w:val=""/>
      <w:lvlJc w:val="left"/>
      <w:pPr>
        <w:ind w:left="784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6" w15:restartNumberingAfterBreak="0">
    <w:nsid w:val="5E790699"/>
    <w:multiLevelType w:val="multilevel"/>
    <w:tmpl w:val="7790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DF5A50"/>
    <w:multiLevelType w:val="multilevel"/>
    <w:tmpl w:val="D8BE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2A56D9"/>
    <w:multiLevelType w:val="hybridMultilevel"/>
    <w:tmpl w:val="3D02C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0F0877"/>
    <w:multiLevelType w:val="hybridMultilevel"/>
    <w:tmpl w:val="FD48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E19FA"/>
    <w:multiLevelType w:val="hybridMultilevel"/>
    <w:tmpl w:val="5F44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3367C"/>
    <w:multiLevelType w:val="multilevel"/>
    <w:tmpl w:val="EB6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C771D"/>
    <w:multiLevelType w:val="multilevel"/>
    <w:tmpl w:val="BC4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E81D0D"/>
    <w:multiLevelType w:val="hybridMultilevel"/>
    <w:tmpl w:val="AD7AA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D5CC7"/>
    <w:multiLevelType w:val="hybridMultilevel"/>
    <w:tmpl w:val="AA80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783873"/>
    <w:multiLevelType w:val="hybridMultilevel"/>
    <w:tmpl w:val="93FE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534AFF"/>
    <w:multiLevelType w:val="multilevel"/>
    <w:tmpl w:val="CBEC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9B6BCB"/>
    <w:multiLevelType w:val="multilevel"/>
    <w:tmpl w:val="56B0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E62C65"/>
    <w:multiLevelType w:val="multilevel"/>
    <w:tmpl w:val="C478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E42A59"/>
    <w:multiLevelType w:val="multilevel"/>
    <w:tmpl w:val="AF9A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131237">
    <w:abstractNumId w:val="8"/>
  </w:num>
  <w:num w:numId="2" w16cid:durableId="1927377623">
    <w:abstractNumId w:val="43"/>
  </w:num>
  <w:num w:numId="3" w16cid:durableId="1460369135">
    <w:abstractNumId w:val="39"/>
  </w:num>
  <w:num w:numId="4" w16cid:durableId="1161896761">
    <w:abstractNumId w:val="32"/>
  </w:num>
  <w:num w:numId="5" w16cid:durableId="261644037">
    <w:abstractNumId w:val="16"/>
  </w:num>
  <w:num w:numId="6" w16cid:durableId="372578553">
    <w:abstractNumId w:val="24"/>
  </w:num>
  <w:num w:numId="7" w16cid:durableId="1138840684">
    <w:abstractNumId w:val="37"/>
  </w:num>
  <w:num w:numId="8" w16cid:durableId="1156649221">
    <w:abstractNumId w:val="9"/>
  </w:num>
  <w:num w:numId="9" w16cid:durableId="1579558354">
    <w:abstractNumId w:val="34"/>
  </w:num>
  <w:num w:numId="10" w16cid:durableId="1275556635">
    <w:abstractNumId w:val="33"/>
  </w:num>
  <w:num w:numId="11" w16cid:durableId="1680425791">
    <w:abstractNumId w:val="47"/>
  </w:num>
  <w:num w:numId="12" w16cid:durableId="1533297117">
    <w:abstractNumId w:val="27"/>
  </w:num>
  <w:num w:numId="13" w16cid:durableId="1550261313">
    <w:abstractNumId w:val="15"/>
  </w:num>
  <w:num w:numId="14" w16cid:durableId="921064005">
    <w:abstractNumId w:val="41"/>
  </w:num>
  <w:num w:numId="15" w16cid:durableId="2112894614">
    <w:abstractNumId w:val="46"/>
  </w:num>
  <w:num w:numId="16" w16cid:durableId="565410187">
    <w:abstractNumId w:val="25"/>
  </w:num>
  <w:num w:numId="17" w16cid:durableId="27874175">
    <w:abstractNumId w:val="48"/>
  </w:num>
  <w:num w:numId="18" w16cid:durableId="1730424314">
    <w:abstractNumId w:val="49"/>
  </w:num>
  <w:num w:numId="19" w16cid:durableId="1353647934">
    <w:abstractNumId w:val="18"/>
  </w:num>
  <w:num w:numId="20" w16cid:durableId="171010437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 w16cid:durableId="1868447630">
    <w:abstractNumId w:val="22"/>
  </w:num>
  <w:num w:numId="22" w16cid:durableId="902714569">
    <w:abstractNumId w:val="35"/>
  </w:num>
  <w:num w:numId="23" w16cid:durableId="1949458659">
    <w:abstractNumId w:val="21"/>
  </w:num>
  <w:num w:numId="24" w16cid:durableId="2078092071">
    <w:abstractNumId w:val="40"/>
  </w:num>
  <w:num w:numId="25" w16cid:durableId="658928769">
    <w:abstractNumId w:val="28"/>
  </w:num>
  <w:num w:numId="26" w16cid:durableId="728310226">
    <w:abstractNumId w:val="44"/>
  </w:num>
  <w:num w:numId="27" w16cid:durableId="83114992">
    <w:abstractNumId w:val="20"/>
  </w:num>
  <w:num w:numId="28" w16cid:durableId="1765496553">
    <w:abstractNumId w:val="30"/>
  </w:num>
  <w:num w:numId="29" w16cid:durableId="465005041">
    <w:abstractNumId w:val="31"/>
  </w:num>
  <w:num w:numId="30" w16cid:durableId="233010026">
    <w:abstractNumId w:val="42"/>
  </w:num>
  <w:num w:numId="31" w16cid:durableId="72554016">
    <w:abstractNumId w:val="14"/>
  </w:num>
  <w:num w:numId="32" w16cid:durableId="644432368">
    <w:abstractNumId w:val="12"/>
  </w:num>
  <w:num w:numId="33" w16cid:durableId="531455428">
    <w:abstractNumId w:val="45"/>
  </w:num>
  <w:num w:numId="34" w16cid:durableId="1822118523">
    <w:abstractNumId w:val="11"/>
  </w:num>
  <w:num w:numId="35" w16cid:durableId="436222717">
    <w:abstractNumId w:val="38"/>
  </w:num>
  <w:num w:numId="36" w16cid:durableId="275917560">
    <w:abstractNumId w:val="10"/>
  </w:num>
  <w:num w:numId="37" w16cid:durableId="1855223285">
    <w:abstractNumId w:val="19"/>
  </w:num>
  <w:num w:numId="38" w16cid:durableId="1124734032">
    <w:abstractNumId w:val="36"/>
  </w:num>
  <w:num w:numId="39" w16cid:durableId="1556433632">
    <w:abstractNumId w:val="29"/>
  </w:num>
  <w:num w:numId="40" w16cid:durableId="1780445531">
    <w:abstractNumId w:val="17"/>
  </w:num>
  <w:num w:numId="41" w16cid:durableId="926889114">
    <w:abstractNumId w:val="26"/>
  </w:num>
  <w:num w:numId="42" w16cid:durableId="1804158152">
    <w:abstractNumId w:val="1"/>
  </w:num>
  <w:num w:numId="43" w16cid:durableId="968051388">
    <w:abstractNumId w:val="2"/>
  </w:num>
  <w:num w:numId="44" w16cid:durableId="997463114">
    <w:abstractNumId w:val="3"/>
  </w:num>
  <w:num w:numId="45" w16cid:durableId="1755280079">
    <w:abstractNumId w:val="4"/>
  </w:num>
  <w:num w:numId="46" w16cid:durableId="125009740">
    <w:abstractNumId w:val="5"/>
  </w:num>
  <w:num w:numId="47" w16cid:durableId="349455365">
    <w:abstractNumId w:val="6"/>
  </w:num>
  <w:num w:numId="48" w16cid:durableId="1112825684">
    <w:abstractNumId w:val="7"/>
  </w:num>
  <w:num w:numId="49" w16cid:durableId="565803457">
    <w:abstractNumId w:val="13"/>
  </w:num>
  <w:num w:numId="50" w16cid:durableId="12819149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868"/>
    <w:rsid w:val="0000647D"/>
    <w:rsid w:val="000075FE"/>
    <w:rsid w:val="00011978"/>
    <w:rsid w:val="0001206B"/>
    <w:rsid w:val="000203AE"/>
    <w:rsid w:val="00022D44"/>
    <w:rsid w:val="00024CF5"/>
    <w:rsid w:val="00025C43"/>
    <w:rsid w:val="00040443"/>
    <w:rsid w:val="00040E33"/>
    <w:rsid w:val="00042FCC"/>
    <w:rsid w:val="00050D2D"/>
    <w:rsid w:val="000511E1"/>
    <w:rsid w:val="00052967"/>
    <w:rsid w:val="000533CE"/>
    <w:rsid w:val="0006155B"/>
    <w:rsid w:val="00061E4E"/>
    <w:rsid w:val="00063533"/>
    <w:rsid w:val="000722D7"/>
    <w:rsid w:val="00072E18"/>
    <w:rsid w:val="00074AE0"/>
    <w:rsid w:val="00075F18"/>
    <w:rsid w:val="000777C0"/>
    <w:rsid w:val="00080693"/>
    <w:rsid w:val="000854CB"/>
    <w:rsid w:val="000876DF"/>
    <w:rsid w:val="000A2F6A"/>
    <w:rsid w:val="000A7A6D"/>
    <w:rsid w:val="000B2B94"/>
    <w:rsid w:val="000C5E84"/>
    <w:rsid w:val="000D46FA"/>
    <w:rsid w:val="000D751C"/>
    <w:rsid w:val="000D79F7"/>
    <w:rsid w:val="000E126B"/>
    <w:rsid w:val="000E34E5"/>
    <w:rsid w:val="000F6AA7"/>
    <w:rsid w:val="0010042F"/>
    <w:rsid w:val="00113522"/>
    <w:rsid w:val="00115ADD"/>
    <w:rsid w:val="00126C8C"/>
    <w:rsid w:val="00130AE9"/>
    <w:rsid w:val="0013240B"/>
    <w:rsid w:val="0013586D"/>
    <w:rsid w:val="001369B7"/>
    <w:rsid w:val="00142A2B"/>
    <w:rsid w:val="00152AF0"/>
    <w:rsid w:val="001555D2"/>
    <w:rsid w:val="001561FF"/>
    <w:rsid w:val="001576FC"/>
    <w:rsid w:val="0016141E"/>
    <w:rsid w:val="00162D25"/>
    <w:rsid w:val="00166A4B"/>
    <w:rsid w:val="0017007A"/>
    <w:rsid w:val="00170AE7"/>
    <w:rsid w:val="00173369"/>
    <w:rsid w:val="001739BC"/>
    <w:rsid w:val="00180E7C"/>
    <w:rsid w:val="00193BCC"/>
    <w:rsid w:val="00195383"/>
    <w:rsid w:val="0019785B"/>
    <w:rsid w:val="001A319C"/>
    <w:rsid w:val="001B3343"/>
    <w:rsid w:val="001B467D"/>
    <w:rsid w:val="001C06B8"/>
    <w:rsid w:val="001D5247"/>
    <w:rsid w:val="001D6322"/>
    <w:rsid w:val="001E258E"/>
    <w:rsid w:val="001F0641"/>
    <w:rsid w:val="001F7EC5"/>
    <w:rsid w:val="00202043"/>
    <w:rsid w:val="00205B3E"/>
    <w:rsid w:val="002075BB"/>
    <w:rsid w:val="00215DD9"/>
    <w:rsid w:val="002202FB"/>
    <w:rsid w:val="0022283B"/>
    <w:rsid w:val="002235C2"/>
    <w:rsid w:val="00246C3D"/>
    <w:rsid w:val="00251987"/>
    <w:rsid w:val="00260CC3"/>
    <w:rsid w:val="00263852"/>
    <w:rsid w:val="00266CE9"/>
    <w:rsid w:val="00267CF6"/>
    <w:rsid w:val="002731D2"/>
    <w:rsid w:val="002814ED"/>
    <w:rsid w:val="002854C6"/>
    <w:rsid w:val="0028641A"/>
    <w:rsid w:val="002A078D"/>
    <w:rsid w:val="002A1F76"/>
    <w:rsid w:val="002A1FC4"/>
    <w:rsid w:val="002A4F24"/>
    <w:rsid w:val="002A6C0A"/>
    <w:rsid w:val="002B140B"/>
    <w:rsid w:val="002B1FA9"/>
    <w:rsid w:val="002B60E0"/>
    <w:rsid w:val="002C0AE6"/>
    <w:rsid w:val="002C16BD"/>
    <w:rsid w:val="002C1A81"/>
    <w:rsid w:val="002C697F"/>
    <w:rsid w:val="002E14A0"/>
    <w:rsid w:val="002E385C"/>
    <w:rsid w:val="002F6FA7"/>
    <w:rsid w:val="0030174A"/>
    <w:rsid w:val="00301953"/>
    <w:rsid w:val="003027A3"/>
    <w:rsid w:val="00305A38"/>
    <w:rsid w:val="003130DF"/>
    <w:rsid w:val="00313132"/>
    <w:rsid w:val="003146F9"/>
    <w:rsid w:val="003177B6"/>
    <w:rsid w:val="003276AF"/>
    <w:rsid w:val="00333E34"/>
    <w:rsid w:val="00334D32"/>
    <w:rsid w:val="00336D2E"/>
    <w:rsid w:val="00336D4A"/>
    <w:rsid w:val="0034225A"/>
    <w:rsid w:val="003504BD"/>
    <w:rsid w:val="00371932"/>
    <w:rsid w:val="003729A1"/>
    <w:rsid w:val="0037766D"/>
    <w:rsid w:val="00380868"/>
    <w:rsid w:val="00387349"/>
    <w:rsid w:val="00396368"/>
    <w:rsid w:val="003965DB"/>
    <w:rsid w:val="00397727"/>
    <w:rsid w:val="003A23E1"/>
    <w:rsid w:val="003A3A77"/>
    <w:rsid w:val="003A7AA7"/>
    <w:rsid w:val="003B100B"/>
    <w:rsid w:val="003B7BDA"/>
    <w:rsid w:val="003C3EDE"/>
    <w:rsid w:val="003C7239"/>
    <w:rsid w:val="003C7F0E"/>
    <w:rsid w:val="003D6A87"/>
    <w:rsid w:val="003E2F95"/>
    <w:rsid w:val="003E6BCF"/>
    <w:rsid w:val="003F111C"/>
    <w:rsid w:val="003F3E80"/>
    <w:rsid w:val="003F5B8B"/>
    <w:rsid w:val="004105A8"/>
    <w:rsid w:val="004147F2"/>
    <w:rsid w:val="004170A5"/>
    <w:rsid w:val="00420410"/>
    <w:rsid w:val="004215B6"/>
    <w:rsid w:val="004248B0"/>
    <w:rsid w:val="00427CF4"/>
    <w:rsid w:val="00431597"/>
    <w:rsid w:val="00432D86"/>
    <w:rsid w:val="00432E4C"/>
    <w:rsid w:val="00435D29"/>
    <w:rsid w:val="00436FB1"/>
    <w:rsid w:val="00437376"/>
    <w:rsid w:val="00445072"/>
    <w:rsid w:val="00445AAF"/>
    <w:rsid w:val="00455706"/>
    <w:rsid w:val="004558CA"/>
    <w:rsid w:val="00456548"/>
    <w:rsid w:val="00474945"/>
    <w:rsid w:val="004A25A6"/>
    <w:rsid w:val="004A75C7"/>
    <w:rsid w:val="004A7E76"/>
    <w:rsid w:val="004B0B59"/>
    <w:rsid w:val="004B2A2D"/>
    <w:rsid w:val="004B75E0"/>
    <w:rsid w:val="004C364B"/>
    <w:rsid w:val="004D1386"/>
    <w:rsid w:val="004D3A0F"/>
    <w:rsid w:val="004D4D99"/>
    <w:rsid w:val="004D52CB"/>
    <w:rsid w:val="004D5CD4"/>
    <w:rsid w:val="004F1782"/>
    <w:rsid w:val="004F2368"/>
    <w:rsid w:val="004F3D3F"/>
    <w:rsid w:val="004F4077"/>
    <w:rsid w:val="004F5272"/>
    <w:rsid w:val="004F63C5"/>
    <w:rsid w:val="004F6FB8"/>
    <w:rsid w:val="00500A5A"/>
    <w:rsid w:val="005054B3"/>
    <w:rsid w:val="005107F9"/>
    <w:rsid w:val="00516191"/>
    <w:rsid w:val="00523FF2"/>
    <w:rsid w:val="00533298"/>
    <w:rsid w:val="00544B9D"/>
    <w:rsid w:val="00547C2D"/>
    <w:rsid w:val="00551967"/>
    <w:rsid w:val="005526CC"/>
    <w:rsid w:val="0055458E"/>
    <w:rsid w:val="005548B1"/>
    <w:rsid w:val="00555F07"/>
    <w:rsid w:val="00567331"/>
    <w:rsid w:val="0057188D"/>
    <w:rsid w:val="00577D4C"/>
    <w:rsid w:val="005860DD"/>
    <w:rsid w:val="00592029"/>
    <w:rsid w:val="005923BD"/>
    <w:rsid w:val="00592A82"/>
    <w:rsid w:val="00596019"/>
    <w:rsid w:val="00597012"/>
    <w:rsid w:val="005A2105"/>
    <w:rsid w:val="005D1A65"/>
    <w:rsid w:val="005E0C08"/>
    <w:rsid w:val="005E7E45"/>
    <w:rsid w:val="005F1D49"/>
    <w:rsid w:val="005F4230"/>
    <w:rsid w:val="005F55DD"/>
    <w:rsid w:val="005F6091"/>
    <w:rsid w:val="00602E9C"/>
    <w:rsid w:val="00603453"/>
    <w:rsid w:val="006105A7"/>
    <w:rsid w:val="006115BA"/>
    <w:rsid w:val="006146F5"/>
    <w:rsid w:val="0062047C"/>
    <w:rsid w:val="0062711D"/>
    <w:rsid w:val="006323DE"/>
    <w:rsid w:val="00634FCC"/>
    <w:rsid w:val="006356A9"/>
    <w:rsid w:val="00640F38"/>
    <w:rsid w:val="006411E3"/>
    <w:rsid w:val="00643F2B"/>
    <w:rsid w:val="00644028"/>
    <w:rsid w:val="00650152"/>
    <w:rsid w:val="0065484C"/>
    <w:rsid w:val="006610A8"/>
    <w:rsid w:val="006652BB"/>
    <w:rsid w:val="00665AD7"/>
    <w:rsid w:val="00667AFD"/>
    <w:rsid w:val="006944DE"/>
    <w:rsid w:val="006A071B"/>
    <w:rsid w:val="006A3CA8"/>
    <w:rsid w:val="006A4337"/>
    <w:rsid w:val="006B7FF9"/>
    <w:rsid w:val="006C211D"/>
    <w:rsid w:val="006D2614"/>
    <w:rsid w:val="006D52CD"/>
    <w:rsid w:val="006D67FB"/>
    <w:rsid w:val="006E07F3"/>
    <w:rsid w:val="006E7E51"/>
    <w:rsid w:val="006F2440"/>
    <w:rsid w:val="006F3974"/>
    <w:rsid w:val="006F7A0B"/>
    <w:rsid w:val="00710B09"/>
    <w:rsid w:val="00716938"/>
    <w:rsid w:val="00716F01"/>
    <w:rsid w:val="00734BBA"/>
    <w:rsid w:val="00734F5C"/>
    <w:rsid w:val="00740F66"/>
    <w:rsid w:val="007474FE"/>
    <w:rsid w:val="00747EF9"/>
    <w:rsid w:val="00755988"/>
    <w:rsid w:val="00760AD5"/>
    <w:rsid w:val="00760DE0"/>
    <w:rsid w:val="007A1804"/>
    <w:rsid w:val="007A7601"/>
    <w:rsid w:val="007A7E1E"/>
    <w:rsid w:val="007B093D"/>
    <w:rsid w:val="007B1E3E"/>
    <w:rsid w:val="007B68F8"/>
    <w:rsid w:val="007C3AAE"/>
    <w:rsid w:val="007C4A77"/>
    <w:rsid w:val="007C5D8E"/>
    <w:rsid w:val="007C769B"/>
    <w:rsid w:val="007D08DA"/>
    <w:rsid w:val="007F4F83"/>
    <w:rsid w:val="00805951"/>
    <w:rsid w:val="00806D06"/>
    <w:rsid w:val="00815CB7"/>
    <w:rsid w:val="008161CC"/>
    <w:rsid w:val="00823486"/>
    <w:rsid w:val="0082696E"/>
    <w:rsid w:val="00826A59"/>
    <w:rsid w:val="00840D0E"/>
    <w:rsid w:val="00842C6D"/>
    <w:rsid w:val="008539BF"/>
    <w:rsid w:val="00854C62"/>
    <w:rsid w:val="008603CC"/>
    <w:rsid w:val="00861436"/>
    <w:rsid w:val="00863068"/>
    <w:rsid w:val="008761D7"/>
    <w:rsid w:val="00884134"/>
    <w:rsid w:val="00884288"/>
    <w:rsid w:val="008C676D"/>
    <w:rsid w:val="008D09A2"/>
    <w:rsid w:val="008D219D"/>
    <w:rsid w:val="008D2BB4"/>
    <w:rsid w:val="008D3E0B"/>
    <w:rsid w:val="008E5F0B"/>
    <w:rsid w:val="008E6DA2"/>
    <w:rsid w:val="009043F8"/>
    <w:rsid w:val="00904597"/>
    <w:rsid w:val="00907A8F"/>
    <w:rsid w:val="00920375"/>
    <w:rsid w:val="00921346"/>
    <w:rsid w:val="009253E0"/>
    <w:rsid w:val="00926783"/>
    <w:rsid w:val="0093107B"/>
    <w:rsid w:val="0094589B"/>
    <w:rsid w:val="00950CB0"/>
    <w:rsid w:val="00955237"/>
    <w:rsid w:val="00955E03"/>
    <w:rsid w:val="00956FCE"/>
    <w:rsid w:val="00957DF2"/>
    <w:rsid w:val="009604F4"/>
    <w:rsid w:val="00961D60"/>
    <w:rsid w:val="0096501D"/>
    <w:rsid w:val="00965A15"/>
    <w:rsid w:val="00967E67"/>
    <w:rsid w:val="00972BBE"/>
    <w:rsid w:val="0097408A"/>
    <w:rsid w:val="0097607E"/>
    <w:rsid w:val="009821D9"/>
    <w:rsid w:val="0099452B"/>
    <w:rsid w:val="00994F7D"/>
    <w:rsid w:val="00995570"/>
    <w:rsid w:val="00997308"/>
    <w:rsid w:val="009A04E4"/>
    <w:rsid w:val="009A25BA"/>
    <w:rsid w:val="009A2E05"/>
    <w:rsid w:val="009A7F8C"/>
    <w:rsid w:val="009B07BF"/>
    <w:rsid w:val="009C33E7"/>
    <w:rsid w:val="009C4B8C"/>
    <w:rsid w:val="009C5611"/>
    <w:rsid w:val="009C7A69"/>
    <w:rsid w:val="009D1C74"/>
    <w:rsid w:val="009D2AEF"/>
    <w:rsid w:val="009D6162"/>
    <w:rsid w:val="009D6445"/>
    <w:rsid w:val="009E1803"/>
    <w:rsid w:val="009E18AB"/>
    <w:rsid w:val="009E6939"/>
    <w:rsid w:val="009F07C9"/>
    <w:rsid w:val="009F7282"/>
    <w:rsid w:val="009F7824"/>
    <w:rsid w:val="009F795C"/>
    <w:rsid w:val="00A1560C"/>
    <w:rsid w:val="00A15852"/>
    <w:rsid w:val="00A36E15"/>
    <w:rsid w:val="00A44810"/>
    <w:rsid w:val="00A52FA5"/>
    <w:rsid w:val="00A56027"/>
    <w:rsid w:val="00A61AD4"/>
    <w:rsid w:val="00A620B3"/>
    <w:rsid w:val="00A623D0"/>
    <w:rsid w:val="00A64087"/>
    <w:rsid w:val="00A70463"/>
    <w:rsid w:val="00A84EF9"/>
    <w:rsid w:val="00A92E36"/>
    <w:rsid w:val="00AA2401"/>
    <w:rsid w:val="00AB2FAC"/>
    <w:rsid w:val="00AC3736"/>
    <w:rsid w:val="00AC5484"/>
    <w:rsid w:val="00AC5BC1"/>
    <w:rsid w:val="00AC74B4"/>
    <w:rsid w:val="00AD7408"/>
    <w:rsid w:val="00AE17F7"/>
    <w:rsid w:val="00AE2BB6"/>
    <w:rsid w:val="00AF29B5"/>
    <w:rsid w:val="00B01528"/>
    <w:rsid w:val="00B01B3F"/>
    <w:rsid w:val="00B04BDF"/>
    <w:rsid w:val="00B05BC4"/>
    <w:rsid w:val="00B107C4"/>
    <w:rsid w:val="00B1191D"/>
    <w:rsid w:val="00B178AB"/>
    <w:rsid w:val="00B21044"/>
    <w:rsid w:val="00B22CA2"/>
    <w:rsid w:val="00B22F4B"/>
    <w:rsid w:val="00B253AE"/>
    <w:rsid w:val="00B26DBE"/>
    <w:rsid w:val="00B27B09"/>
    <w:rsid w:val="00B32B13"/>
    <w:rsid w:val="00B338C3"/>
    <w:rsid w:val="00B351F1"/>
    <w:rsid w:val="00B35789"/>
    <w:rsid w:val="00B3798D"/>
    <w:rsid w:val="00B41E1E"/>
    <w:rsid w:val="00B451A2"/>
    <w:rsid w:val="00B54EFD"/>
    <w:rsid w:val="00B55DED"/>
    <w:rsid w:val="00B606A5"/>
    <w:rsid w:val="00B71D62"/>
    <w:rsid w:val="00B74AEB"/>
    <w:rsid w:val="00B816F6"/>
    <w:rsid w:val="00B84D30"/>
    <w:rsid w:val="00B86906"/>
    <w:rsid w:val="00B95627"/>
    <w:rsid w:val="00B97270"/>
    <w:rsid w:val="00BA0559"/>
    <w:rsid w:val="00BA0A44"/>
    <w:rsid w:val="00BA5149"/>
    <w:rsid w:val="00BA72E9"/>
    <w:rsid w:val="00BA78E5"/>
    <w:rsid w:val="00BC2B5F"/>
    <w:rsid w:val="00BC35BD"/>
    <w:rsid w:val="00BF6310"/>
    <w:rsid w:val="00BF72DD"/>
    <w:rsid w:val="00BF7EAB"/>
    <w:rsid w:val="00C11CF2"/>
    <w:rsid w:val="00C13052"/>
    <w:rsid w:val="00C24357"/>
    <w:rsid w:val="00C261DF"/>
    <w:rsid w:val="00C306C9"/>
    <w:rsid w:val="00C31A34"/>
    <w:rsid w:val="00C333BC"/>
    <w:rsid w:val="00C33A23"/>
    <w:rsid w:val="00C35696"/>
    <w:rsid w:val="00C36041"/>
    <w:rsid w:val="00C368A2"/>
    <w:rsid w:val="00C42EBC"/>
    <w:rsid w:val="00C446CD"/>
    <w:rsid w:val="00C47D66"/>
    <w:rsid w:val="00C5703D"/>
    <w:rsid w:val="00C63D98"/>
    <w:rsid w:val="00C66558"/>
    <w:rsid w:val="00C92724"/>
    <w:rsid w:val="00C95592"/>
    <w:rsid w:val="00C95FA4"/>
    <w:rsid w:val="00CA57F2"/>
    <w:rsid w:val="00CB1B84"/>
    <w:rsid w:val="00CB5397"/>
    <w:rsid w:val="00CB67AC"/>
    <w:rsid w:val="00CC3A09"/>
    <w:rsid w:val="00CD2198"/>
    <w:rsid w:val="00CD4E55"/>
    <w:rsid w:val="00CD57C0"/>
    <w:rsid w:val="00CF047E"/>
    <w:rsid w:val="00CF5C61"/>
    <w:rsid w:val="00CF63D3"/>
    <w:rsid w:val="00CF6810"/>
    <w:rsid w:val="00D048A2"/>
    <w:rsid w:val="00D04AD6"/>
    <w:rsid w:val="00D064B5"/>
    <w:rsid w:val="00D11CE4"/>
    <w:rsid w:val="00D153D4"/>
    <w:rsid w:val="00D176D4"/>
    <w:rsid w:val="00D179B1"/>
    <w:rsid w:val="00D451B3"/>
    <w:rsid w:val="00D4629C"/>
    <w:rsid w:val="00D510DA"/>
    <w:rsid w:val="00D52CDE"/>
    <w:rsid w:val="00D531BB"/>
    <w:rsid w:val="00D5332E"/>
    <w:rsid w:val="00D54D93"/>
    <w:rsid w:val="00D620FF"/>
    <w:rsid w:val="00D74B97"/>
    <w:rsid w:val="00D75139"/>
    <w:rsid w:val="00D767F3"/>
    <w:rsid w:val="00D82EC9"/>
    <w:rsid w:val="00D84A7D"/>
    <w:rsid w:val="00D923BB"/>
    <w:rsid w:val="00D926DD"/>
    <w:rsid w:val="00DA25FB"/>
    <w:rsid w:val="00DA4D86"/>
    <w:rsid w:val="00DB3EA5"/>
    <w:rsid w:val="00DB4294"/>
    <w:rsid w:val="00DB601F"/>
    <w:rsid w:val="00DC4CA7"/>
    <w:rsid w:val="00DC607C"/>
    <w:rsid w:val="00DD0B1A"/>
    <w:rsid w:val="00DD6D9B"/>
    <w:rsid w:val="00DE488B"/>
    <w:rsid w:val="00DE6644"/>
    <w:rsid w:val="00DF5D0E"/>
    <w:rsid w:val="00E07DE6"/>
    <w:rsid w:val="00E131AE"/>
    <w:rsid w:val="00E24277"/>
    <w:rsid w:val="00E25589"/>
    <w:rsid w:val="00E26170"/>
    <w:rsid w:val="00E271F5"/>
    <w:rsid w:val="00E3076D"/>
    <w:rsid w:val="00E32819"/>
    <w:rsid w:val="00E35A8B"/>
    <w:rsid w:val="00E40A4B"/>
    <w:rsid w:val="00E504A5"/>
    <w:rsid w:val="00E52A82"/>
    <w:rsid w:val="00E531A5"/>
    <w:rsid w:val="00E538A5"/>
    <w:rsid w:val="00E60C5F"/>
    <w:rsid w:val="00E67897"/>
    <w:rsid w:val="00E74D37"/>
    <w:rsid w:val="00E74D72"/>
    <w:rsid w:val="00E925FB"/>
    <w:rsid w:val="00E9315F"/>
    <w:rsid w:val="00E963B1"/>
    <w:rsid w:val="00EA0C77"/>
    <w:rsid w:val="00EB0A96"/>
    <w:rsid w:val="00EB3A48"/>
    <w:rsid w:val="00EB7C9B"/>
    <w:rsid w:val="00EC42FF"/>
    <w:rsid w:val="00EC4907"/>
    <w:rsid w:val="00ED0937"/>
    <w:rsid w:val="00ED1928"/>
    <w:rsid w:val="00ED648B"/>
    <w:rsid w:val="00EE4E3F"/>
    <w:rsid w:val="00EF101E"/>
    <w:rsid w:val="00EF4191"/>
    <w:rsid w:val="00F04DA5"/>
    <w:rsid w:val="00F135B9"/>
    <w:rsid w:val="00F1517F"/>
    <w:rsid w:val="00F20253"/>
    <w:rsid w:val="00F20BF0"/>
    <w:rsid w:val="00F26B03"/>
    <w:rsid w:val="00F30879"/>
    <w:rsid w:val="00F33D90"/>
    <w:rsid w:val="00F378D3"/>
    <w:rsid w:val="00F41A4A"/>
    <w:rsid w:val="00F43C3D"/>
    <w:rsid w:val="00F441D8"/>
    <w:rsid w:val="00F4465B"/>
    <w:rsid w:val="00F44B8F"/>
    <w:rsid w:val="00F51CDA"/>
    <w:rsid w:val="00F53032"/>
    <w:rsid w:val="00F53188"/>
    <w:rsid w:val="00F53699"/>
    <w:rsid w:val="00F53EE6"/>
    <w:rsid w:val="00F5516F"/>
    <w:rsid w:val="00F75400"/>
    <w:rsid w:val="00F92B20"/>
    <w:rsid w:val="00F94E58"/>
    <w:rsid w:val="00F96DF9"/>
    <w:rsid w:val="00FA0110"/>
    <w:rsid w:val="00FA1C39"/>
    <w:rsid w:val="00FC1B8A"/>
    <w:rsid w:val="00FD15E1"/>
    <w:rsid w:val="00FD38D2"/>
    <w:rsid w:val="00FD602A"/>
    <w:rsid w:val="00FD6132"/>
    <w:rsid w:val="00FE24C4"/>
    <w:rsid w:val="00FE3139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405D5C"/>
  <w15:docId w15:val="{4B70DC82-BB5B-460C-92A3-810B241A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597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80868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80868"/>
    <w:rPr>
      <w:rFonts w:ascii="Arial" w:hAnsi="Arial"/>
      <w:bCs/>
      <w:iCs/>
      <w:sz w:val="22"/>
      <w:szCs w:val="20"/>
    </w:rPr>
  </w:style>
  <w:style w:type="character" w:customStyle="1" w:styleId="BodyText2Char">
    <w:name w:val="Body Text 2 Char"/>
    <w:link w:val="BodyText2"/>
    <w:uiPriority w:val="99"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E14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E14A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uiPriority w:val="99"/>
    <w:rsid w:val="002E14A0"/>
    <w:rPr>
      <w:rFonts w:cs="Times New Roman"/>
    </w:rPr>
  </w:style>
  <w:style w:type="character" w:customStyle="1" w:styleId="klink">
    <w:name w:val="klink"/>
    <w:uiPriority w:val="99"/>
    <w:rsid w:val="00716938"/>
    <w:rPr>
      <w:rFonts w:cs="Times New Roman"/>
    </w:rPr>
  </w:style>
  <w:style w:type="paragraph" w:styleId="NormalWeb">
    <w:name w:val="Normal (Web)"/>
    <w:basedOn w:val="Normal"/>
    <w:uiPriority w:val="99"/>
    <w:rsid w:val="00716938"/>
    <w:pPr>
      <w:spacing w:before="100" w:beforeAutospacing="1" w:after="100" w:afterAutospacing="1"/>
    </w:pPr>
  </w:style>
  <w:style w:type="character" w:styleId="FollowedHyperlink">
    <w:name w:val="FollowedHyperlink"/>
    <w:uiPriority w:val="99"/>
    <w:rsid w:val="003C7F0E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C7F0E"/>
    <w:pPr>
      <w:ind w:left="720"/>
      <w:contextualSpacing/>
    </w:pPr>
  </w:style>
  <w:style w:type="character" w:styleId="Strong">
    <w:name w:val="Strong"/>
    <w:uiPriority w:val="99"/>
    <w:qFormat/>
    <w:rsid w:val="00EB0A96"/>
    <w:rPr>
      <w:rFonts w:cs="Times New Roman"/>
      <w:b/>
      <w:bCs/>
    </w:rPr>
  </w:style>
  <w:style w:type="paragraph" w:styleId="NoSpacing">
    <w:name w:val="No Spacing"/>
    <w:uiPriority w:val="1"/>
    <w:qFormat/>
    <w:rsid w:val="00024CF5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32B13"/>
    <w:rPr>
      <w:color w:val="605E5C"/>
      <w:shd w:val="clear" w:color="auto" w:fill="E1DFDD"/>
    </w:rPr>
  </w:style>
  <w:style w:type="paragraph" w:customStyle="1" w:styleId="ulli">
    <w:name w:val="ul &gt; li"/>
    <w:basedOn w:val="Normal"/>
    <w:rsid w:val="00EF1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7731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4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6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17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7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9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72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496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9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29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45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74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1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29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779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283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108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8926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540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6093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3590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86259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2960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913869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93340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52151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62083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774">
          <w:marLeft w:val="0"/>
          <w:marRight w:val="0"/>
          <w:marTop w:val="240"/>
          <w:marBottom w:val="240"/>
          <w:divBdr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divBdr>
          <w:divsChild>
            <w:div w:id="1146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1465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5" w:color="999999"/>
                  </w:divBdr>
                </w:div>
              </w:divsChild>
            </w:div>
          </w:divsChild>
        </w:div>
      </w:divsChild>
    </w:div>
    <w:div w:id="114658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768">
          <w:marLeft w:val="0"/>
          <w:marRight w:val="0"/>
          <w:marTop w:val="240"/>
          <w:marBottom w:val="240"/>
          <w:divBdr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divBdr>
          <w:divsChild>
            <w:div w:id="1146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1465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5" w:color="999999"/>
                  </w:divBdr>
                </w:div>
              </w:divsChild>
            </w:div>
          </w:divsChild>
        </w:div>
      </w:divsChild>
    </w:div>
    <w:div w:id="114658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776">
          <w:marLeft w:val="0"/>
          <w:marRight w:val="0"/>
          <w:marTop w:val="240"/>
          <w:marBottom w:val="240"/>
          <w:divBdr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divBdr>
          <w:divsChild>
            <w:div w:id="1146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1465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5" w:color="999999"/>
                  </w:divBdr>
                </w:div>
              </w:divsChild>
            </w:div>
          </w:divsChild>
        </w:div>
      </w:divsChild>
    </w:div>
    <w:div w:id="114658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767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792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8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791">
          <w:marLeft w:val="0"/>
          <w:marRight w:val="0"/>
          <w:marTop w:val="240"/>
          <w:marBottom w:val="240"/>
          <w:divBdr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divBdr>
          <w:divsChild>
            <w:div w:id="1146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1465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5" w:color="999999"/>
                  </w:divBdr>
                </w:div>
              </w:divsChild>
            </w:div>
          </w:divsChild>
        </w:div>
      </w:divsChild>
    </w:div>
    <w:div w:id="114658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763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2769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.sarthak.ja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rthak2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rthakjain2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3465-13DE-4E49-BDD6-82B1F9F019B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RITU SURANA</vt:lpstr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RITU SURANA</dc:title>
  <dc:creator>Ritu.Surana@T-Mobile.com</dc:creator>
  <cp:lastModifiedBy>Sarthak Jain</cp:lastModifiedBy>
  <cp:revision>2</cp:revision>
  <cp:lastPrinted>2019-11-20T18:57:00Z</cp:lastPrinted>
  <dcterms:created xsi:type="dcterms:W3CDTF">2023-07-30T13:57:00Z</dcterms:created>
  <dcterms:modified xsi:type="dcterms:W3CDTF">2023-07-30T13:57:00Z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2019-09-04T01:41:31.7253561Z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e1d7758d-049c-4ca5-af8a-ec44afdc782d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MSIP_Label_e463cba9-5f6c-478d-9329-7b2295e4e8ed_Enabled">
    <vt:lpwstr>true</vt:lpwstr>
  </property>
  <property fmtid="{D5CDD505-2E9C-101B-9397-08002B2CF9AE}" pid="9" name="MSIP_Label_e463cba9-5f6c-478d-9329-7b2295e4e8ed_SetDate">
    <vt:lpwstr>2022-02-09T16:00:08Z</vt:lpwstr>
  </property>
  <property fmtid="{D5CDD505-2E9C-101B-9397-08002B2CF9AE}" pid="10" name="MSIP_Label_e463cba9-5f6c-478d-9329-7b2295e4e8ed_Method">
    <vt:lpwstr>Standard</vt:lpwstr>
  </property>
  <property fmtid="{D5CDD505-2E9C-101B-9397-08002B2CF9AE}" pid="11" name="MSIP_Label_e463cba9-5f6c-478d-9329-7b2295e4e8ed_Name">
    <vt:lpwstr>All Employees_2</vt:lpwstr>
  </property>
  <property fmtid="{D5CDD505-2E9C-101B-9397-08002B2CF9AE}" pid="12" name="MSIP_Label_e463cba9-5f6c-478d-9329-7b2295e4e8ed_SiteId">
    <vt:lpwstr>33440fc6-b7c7-412c-bb73-0e70b0198d5a</vt:lpwstr>
  </property>
  <property fmtid="{D5CDD505-2E9C-101B-9397-08002B2CF9AE}" pid="13" name="MSIP_Label_e463cba9-5f6c-478d-9329-7b2295e4e8ed_ActionId">
    <vt:lpwstr>159118f9-c2d8-472a-9ebd-17fffd19bf47</vt:lpwstr>
  </property>
  <property fmtid="{D5CDD505-2E9C-101B-9397-08002B2CF9AE}" pid="14" name="MSIP_Label_e463cba9-5f6c-478d-9329-7b2295e4e8ed_ContentBits">
    <vt:lpwstr>0</vt:lpwstr>
  </property>
</Properties>
</file>